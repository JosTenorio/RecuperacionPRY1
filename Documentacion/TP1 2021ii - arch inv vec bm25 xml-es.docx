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A035" w14:textId="76A8E718" w:rsidR="004A2514" w:rsidRPr="00BC05EF" w:rsidRDefault="002B60F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>
        <w:rPr>
          <w:rFonts w:ascii="Calibri" w:eastAsia="MS Mincho" w:hAnsi="Calibri"/>
          <w:b/>
          <w:sz w:val="22"/>
          <w:lang w:val="es-CR"/>
        </w:rPr>
        <w:tab/>
        <w:t>`</w:t>
      </w:r>
      <w:r w:rsidR="004A2514" w:rsidRPr="00BC05EF">
        <w:rPr>
          <w:rFonts w:ascii="Calibri" w:eastAsia="MS Mincho" w:hAnsi="Calibri"/>
          <w:b/>
          <w:sz w:val="22"/>
          <w:lang w:val="es-CR"/>
        </w:rPr>
        <w:t>INSTITUTO TECNOLÓGICO DE COSTA RICA</w:t>
      </w:r>
      <w:r w:rsidR="004A2514" w:rsidRPr="00BC05EF">
        <w:rPr>
          <w:rFonts w:ascii="Calibri" w:eastAsia="MS Mincho" w:hAnsi="Calibri"/>
          <w:b/>
          <w:sz w:val="22"/>
          <w:lang w:val="es-CR"/>
        </w:rPr>
        <w:tab/>
      </w:r>
      <w:r w:rsidR="004C0C75">
        <w:rPr>
          <w:rFonts w:ascii="Calibri" w:eastAsia="MS Mincho" w:hAnsi="Calibri"/>
          <w:b/>
          <w:sz w:val="22"/>
          <w:lang w:val="es-CR"/>
        </w:rPr>
        <w:t>I</w:t>
      </w:r>
      <w:r w:rsidR="004A2514" w:rsidRPr="00BC05EF">
        <w:rPr>
          <w:rFonts w:ascii="Calibri" w:eastAsia="MS Mincho" w:hAnsi="Calibri"/>
          <w:b/>
          <w:sz w:val="22"/>
          <w:lang w:val="es-CR"/>
        </w:rPr>
        <w:t>I SEMESTRE 20</w:t>
      </w:r>
      <w:r w:rsidR="00705A28">
        <w:rPr>
          <w:rFonts w:ascii="Calibri" w:eastAsia="MS Mincho" w:hAnsi="Calibri"/>
          <w:b/>
          <w:sz w:val="22"/>
          <w:lang w:val="es-CR"/>
        </w:rPr>
        <w:t>21</w:t>
      </w:r>
    </w:p>
    <w:p w14:paraId="6B7BA036" w14:textId="77777777" w:rsidR="004A2514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INGENIERÍA EN COMPUTACIÓN</w:t>
      </w:r>
    </w:p>
    <w:p w14:paraId="6B7BA037" w14:textId="1AAB1B04" w:rsidR="004E6A0C" w:rsidRPr="00BC05EF" w:rsidRDefault="004A2514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IC-</w:t>
      </w:r>
      <w:r w:rsidR="004E6A0C" w:rsidRPr="00BC05EF">
        <w:rPr>
          <w:rFonts w:ascii="Calibri" w:eastAsia="MS Mincho" w:hAnsi="Calibri"/>
          <w:b/>
          <w:sz w:val="22"/>
          <w:lang w:val="es-CR"/>
        </w:rPr>
        <w:t>80</w:t>
      </w:r>
      <w:r w:rsidR="00C73CC5">
        <w:rPr>
          <w:rFonts w:ascii="Calibri" w:eastAsia="MS Mincho" w:hAnsi="Calibri"/>
          <w:b/>
          <w:sz w:val="22"/>
          <w:lang w:val="es-CR"/>
        </w:rPr>
        <w:t>6</w:t>
      </w:r>
      <w:r w:rsidR="004E6A0C" w:rsidRPr="00BC05EF">
        <w:rPr>
          <w:rFonts w:ascii="Calibri" w:eastAsia="MS Mincho" w:hAnsi="Calibri"/>
          <w:b/>
          <w:sz w:val="22"/>
          <w:lang w:val="es-CR"/>
        </w:rPr>
        <w:t>0 RECUPERACIÓN DE INFORMACIÓN TEXTUAL</w:t>
      </w:r>
    </w:p>
    <w:p w14:paraId="6B7BA038" w14:textId="77777777" w:rsidR="004E6A0C" w:rsidRPr="00BC05EF" w:rsidRDefault="004E6A0C">
      <w:pPr>
        <w:pStyle w:val="WW-PlainText"/>
        <w:tabs>
          <w:tab w:val="right" w:pos="9540"/>
        </w:tabs>
        <w:rPr>
          <w:rFonts w:ascii="Calibri" w:eastAsia="MS Mincho" w:hAnsi="Calibri"/>
          <w:b/>
          <w:sz w:val="22"/>
          <w:lang w:val="es-CR"/>
        </w:rPr>
      </w:pPr>
    </w:p>
    <w:p w14:paraId="6B7BA039" w14:textId="77777777" w:rsidR="004A2514" w:rsidRPr="00BC05EF" w:rsidRDefault="004A2514" w:rsidP="004E6A0C">
      <w:pPr>
        <w:pStyle w:val="WW-PlainText"/>
        <w:tabs>
          <w:tab w:val="right" w:pos="9540"/>
        </w:tabs>
        <w:jc w:val="center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b/>
          <w:sz w:val="22"/>
          <w:lang w:val="es-CR"/>
        </w:rPr>
        <w:t>Tarea programada 1</w:t>
      </w:r>
    </w:p>
    <w:p w14:paraId="6B7BA03A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3B" w14:textId="7A95660A" w:rsid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Desarrollar un sistema que permita </w:t>
      </w:r>
      <w:r w:rsidR="00BC05EF">
        <w:rPr>
          <w:rFonts w:ascii="Calibri" w:eastAsia="MS Mincho" w:hAnsi="Calibri"/>
          <w:sz w:val="22"/>
          <w:lang w:val="es-CR"/>
        </w:rPr>
        <w:t>realizar</w:t>
      </w:r>
      <w:r w:rsidRPr="00BC05EF">
        <w:rPr>
          <w:rFonts w:ascii="Calibri" w:eastAsia="MS Mincho" w:hAnsi="Calibri"/>
          <w:sz w:val="22"/>
          <w:lang w:val="es-CR"/>
        </w:rPr>
        <w:t xml:space="preserve"> consultas de texto en archivos (documentos) que se encuentran almacenados recursivamente bajo un di</w:t>
      </w:r>
      <w:r w:rsidR="00454AFA" w:rsidRPr="00BC05EF">
        <w:rPr>
          <w:rFonts w:ascii="Calibri" w:eastAsia="MS Mincho" w:hAnsi="Calibri"/>
          <w:sz w:val="22"/>
          <w:lang w:val="es-CR"/>
        </w:rPr>
        <w:t>rectorio dado.</w:t>
      </w:r>
      <w:r w:rsidR="00BC05EF">
        <w:rPr>
          <w:rFonts w:ascii="Calibri" w:eastAsia="MS Mincho" w:hAnsi="Calibri"/>
          <w:sz w:val="22"/>
          <w:lang w:val="es-CR"/>
        </w:rPr>
        <w:t xml:space="preserve"> Se deben elaborar </w:t>
      </w:r>
      <w:r w:rsidR="00831E68">
        <w:rPr>
          <w:rFonts w:ascii="Calibri" w:eastAsia="MS Mincho" w:hAnsi="Calibri"/>
          <w:sz w:val="22"/>
          <w:lang w:val="es-CR"/>
        </w:rPr>
        <w:t>tres</w:t>
      </w:r>
      <w:r w:rsidR="00BC05EF">
        <w:rPr>
          <w:rFonts w:ascii="Calibri" w:eastAsia="MS Mincho" w:hAnsi="Calibri"/>
          <w:sz w:val="22"/>
          <w:lang w:val="es-CR"/>
        </w:rPr>
        <w:t xml:space="preserve"> herramientas:</w:t>
      </w:r>
    </w:p>
    <w:p w14:paraId="6B7BA03C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 xml:space="preserve">que </w:t>
      </w:r>
      <w:r w:rsidR="00FA1F76">
        <w:rPr>
          <w:rFonts w:ascii="Calibri" w:eastAsia="MS Mincho" w:hAnsi="Calibri"/>
          <w:sz w:val="22"/>
          <w:lang w:val="es-CR"/>
        </w:rPr>
        <w:t>índice</w:t>
      </w:r>
      <w:r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3D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procesar consultas</w:t>
      </w:r>
    </w:p>
    <w:p w14:paraId="6B7BA03E" w14:textId="77777777" w:rsidR="00BC05EF" w:rsidRDefault="00BC05EF" w:rsidP="00BC05EF">
      <w:pPr>
        <w:pStyle w:val="WW-PlainText"/>
        <w:numPr>
          <w:ilvl w:val="0"/>
          <w:numId w:val="14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una </w:t>
      </w:r>
      <w:r w:rsidR="001B53FA">
        <w:rPr>
          <w:rFonts w:ascii="Calibri" w:eastAsia="MS Mincho" w:hAnsi="Calibri"/>
          <w:sz w:val="22"/>
          <w:lang w:val="es-CR"/>
        </w:rPr>
        <w:t xml:space="preserve">herramienta </w:t>
      </w:r>
      <w:r>
        <w:rPr>
          <w:rFonts w:ascii="Calibri" w:eastAsia="MS Mincho" w:hAnsi="Calibri"/>
          <w:sz w:val="22"/>
          <w:lang w:val="es-CR"/>
        </w:rPr>
        <w:t>que permita explorar los archivos generados por la primera herramienta</w:t>
      </w:r>
    </w:p>
    <w:p w14:paraId="6B7BA03F" w14:textId="77777777" w:rsidR="00454AFA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integrar las tres herramientas en una sola, pero no es necesario.</w:t>
      </w:r>
    </w:p>
    <w:p w14:paraId="6B7BA040" w14:textId="77777777" w:rsidR="001B53FA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1" w14:textId="4F7A6872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INDIZACIÓN</w:t>
      </w:r>
    </w:p>
    <w:p w14:paraId="6B7BA042" w14:textId="77777777" w:rsidR="001B5CCF" w:rsidRPr="00BC05EF" w:rsidRDefault="001B5CC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3" w14:textId="77777777" w:rsidR="009F5691" w:rsidRDefault="00BC05E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</w:t>
      </w:r>
      <w:r w:rsidR="004A2514" w:rsidRPr="00BC05EF">
        <w:rPr>
          <w:rFonts w:ascii="Calibri" w:eastAsia="MS Mincho" w:hAnsi="Calibri"/>
          <w:sz w:val="22"/>
          <w:lang w:val="es-CR"/>
        </w:rPr>
        <w:t>a primera herramienta proces</w:t>
      </w:r>
      <w:r w:rsidR="00F43B3B">
        <w:rPr>
          <w:rFonts w:ascii="Calibri" w:eastAsia="MS Mincho" w:hAnsi="Calibri"/>
          <w:sz w:val="22"/>
          <w:lang w:val="es-CR"/>
        </w:rPr>
        <w:t>a los documentos de un</w:t>
      </w:r>
      <w:r>
        <w:rPr>
          <w:rFonts w:ascii="Calibri" w:eastAsia="MS Mincho" w:hAnsi="Calibri"/>
          <w:sz w:val="22"/>
          <w:lang w:val="es-CR"/>
        </w:rPr>
        <w:t xml:space="preserve">a colección dada (directorio) </w:t>
      </w:r>
      <w:r w:rsidR="004A2514" w:rsidRPr="00BC05EF">
        <w:rPr>
          <w:rFonts w:ascii="Calibri" w:eastAsia="MS Mincho" w:hAnsi="Calibri"/>
          <w:sz w:val="22"/>
          <w:lang w:val="es-CR"/>
        </w:rPr>
        <w:t>y crea un</w:t>
      </w:r>
      <w:r w:rsidR="00454AFA" w:rsidRPr="00BC05EF">
        <w:rPr>
          <w:rFonts w:ascii="Calibri" w:eastAsia="MS Mincho" w:hAnsi="Calibri"/>
          <w:sz w:val="22"/>
          <w:lang w:val="es-CR"/>
        </w:rPr>
        <w:t xml:space="preserve"> conjunto de archivos que per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mite </w:t>
      </w:r>
      <w:r>
        <w:rPr>
          <w:rFonts w:ascii="Calibri" w:eastAsia="MS Mincho" w:hAnsi="Calibri"/>
          <w:sz w:val="22"/>
          <w:lang w:val="es-CR"/>
        </w:rPr>
        <w:t xml:space="preserve">realizar </w:t>
      </w:r>
      <w:r w:rsidR="009F5691" w:rsidRPr="00BC05EF">
        <w:rPr>
          <w:rFonts w:ascii="Calibri" w:eastAsia="MS Mincho" w:hAnsi="Calibri"/>
          <w:sz w:val="22"/>
          <w:lang w:val="es-CR"/>
        </w:rPr>
        <w:t>las búsquedas posteriores</w:t>
      </w:r>
      <w:r w:rsidR="001B53FA">
        <w:rPr>
          <w:rFonts w:ascii="Calibri" w:eastAsia="MS Mincho" w:hAnsi="Calibri"/>
          <w:sz w:val="22"/>
          <w:lang w:val="es-CR"/>
        </w:rPr>
        <w:t xml:space="preserve"> (índice)</w:t>
      </w:r>
      <w:r w:rsidR="009F5691"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t xml:space="preserve"> Esta herramienta debe calcular y almacenar toda la información necesaria para implementar el modelo vectorial con similitud coseno y el modelo BM25.</w:t>
      </w:r>
    </w:p>
    <w:p w14:paraId="6B7BA044" w14:textId="0F997007" w:rsidR="0042118E" w:rsidRPr="00BC05EF" w:rsidRDefault="001B53FA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Los archivos creados de</w:t>
      </w:r>
      <w:r w:rsidR="0017028B">
        <w:rPr>
          <w:rFonts w:ascii="Calibri" w:eastAsia="MS Mincho" w:hAnsi="Calibri"/>
          <w:sz w:val="22"/>
          <w:lang w:val="es-CR"/>
        </w:rPr>
        <w:t>be</w:t>
      </w:r>
      <w:r>
        <w:rPr>
          <w:rFonts w:ascii="Calibri" w:eastAsia="MS Mincho" w:hAnsi="Calibri"/>
          <w:sz w:val="22"/>
          <w:lang w:val="es-CR"/>
        </w:rPr>
        <w:t>n ser almacenados en disco.</w:t>
      </w:r>
      <w:r w:rsidR="0042118E">
        <w:rPr>
          <w:rFonts w:ascii="Calibri" w:eastAsia="MS Mincho" w:hAnsi="Calibri"/>
          <w:sz w:val="22"/>
          <w:lang w:val="es-CR"/>
        </w:rPr>
        <w:t xml:space="preserve"> E</w:t>
      </w:r>
      <w:r>
        <w:rPr>
          <w:rFonts w:ascii="Calibri" w:eastAsia="MS Mincho" w:hAnsi="Calibri"/>
          <w:sz w:val="22"/>
          <w:lang w:val="es-CR"/>
        </w:rPr>
        <w:t>sto es, e</w:t>
      </w:r>
      <w:r w:rsidR="0042118E">
        <w:rPr>
          <w:rFonts w:ascii="Calibri" w:eastAsia="MS Mincho" w:hAnsi="Calibri"/>
          <w:sz w:val="22"/>
          <w:lang w:val="es-CR"/>
        </w:rPr>
        <w:t xml:space="preserve">l resultado de la indización no debe perderse al terminar la ejecución de esta herramienta; no </w:t>
      </w:r>
      <w:r>
        <w:rPr>
          <w:rFonts w:ascii="Calibri" w:eastAsia="MS Mincho" w:hAnsi="Calibri"/>
          <w:sz w:val="22"/>
          <w:lang w:val="es-CR"/>
        </w:rPr>
        <w:t xml:space="preserve">es aceptable que solo exista </w:t>
      </w:r>
      <w:r w:rsidR="0042118E">
        <w:rPr>
          <w:rFonts w:ascii="Calibri" w:eastAsia="MS Mincho" w:hAnsi="Calibri"/>
          <w:sz w:val="22"/>
          <w:lang w:val="es-CR"/>
        </w:rPr>
        <w:t>en memoria.</w:t>
      </w:r>
    </w:p>
    <w:p w14:paraId="6B7BA045" w14:textId="77777777" w:rsidR="009F5691" w:rsidRPr="00BC05EF" w:rsidRDefault="009F569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6" w14:textId="63754D55" w:rsidR="009F5691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trabajará con </w:t>
      </w:r>
      <w:r w:rsidR="00A65EB0">
        <w:rPr>
          <w:rFonts w:ascii="Calibri" w:eastAsia="MS Mincho" w:hAnsi="Calibri"/>
          <w:sz w:val="22"/>
          <w:lang w:val="es-CR"/>
        </w:rPr>
        <w:t xml:space="preserve">la </w:t>
      </w:r>
      <w:r>
        <w:rPr>
          <w:rFonts w:ascii="Calibri" w:eastAsia="MS Mincho" w:hAnsi="Calibri"/>
          <w:sz w:val="22"/>
          <w:lang w:val="es-CR"/>
        </w:rPr>
        <w:t>colecci</w:t>
      </w:r>
      <w:r w:rsidR="00A65EB0">
        <w:rPr>
          <w:rFonts w:ascii="Calibri" w:eastAsia="MS Mincho" w:hAnsi="Calibri"/>
          <w:sz w:val="22"/>
          <w:lang w:val="es-CR"/>
        </w:rPr>
        <w:t>ón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17028B">
        <w:rPr>
          <w:b/>
          <w:noProof/>
          <w:sz w:val="22"/>
          <w:szCs w:val="24"/>
          <w:lang w:val="es-CR"/>
        </w:rPr>
        <w:t>xml-es</w:t>
      </w:r>
      <w:r>
        <w:rPr>
          <w:rFonts w:ascii="Calibri" w:eastAsia="MS Mincho" w:hAnsi="Calibri"/>
          <w:sz w:val="22"/>
          <w:lang w:val="es-CR"/>
        </w:rPr>
        <w:t xml:space="preserve"> que se les adjunta. </w:t>
      </w:r>
      <w:r w:rsidR="009F5691" w:rsidRPr="00BC05EF">
        <w:rPr>
          <w:rFonts w:ascii="Calibri" w:eastAsia="MS Mincho" w:hAnsi="Calibri"/>
          <w:sz w:val="22"/>
          <w:lang w:val="es-CR"/>
        </w:rPr>
        <w:t xml:space="preserve">Los documentos </w:t>
      </w:r>
      <w:r w:rsidR="00D96DB1">
        <w:rPr>
          <w:rFonts w:ascii="Calibri" w:eastAsia="MS Mincho" w:hAnsi="Calibri"/>
          <w:sz w:val="22"/>
          <w:lang w:val="es-CR"/>
        </w:rPr>
        <w:t xml:space="preserve">pueden estar </w:t>
      </w:r>
      <w:r>
        <w:rPr>
          <w:rFonts w:ascii="Calibri" w:eastAsia="MS Mincho" w:hAnsi="Calibri"/>
          <w:sz w:val="22"/>
          <w:lang w:val="es-CR"/>
        </w:rPr>
        <w:t>almacenados en subdirectorios y se caracterizan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porque </w:t>
      </w:r>
      <w:r>
        <w:rPr>
          <w:rFonts w:ascii="Calibri" w:eastAsia="MS Mincho" w:hAnsi="Calibri"/>
          <w:sz w:val="22"/>
          <w:lang w:val="es-CR"/>
        </w:rPr>
        <w:t>su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nombre</w:t>
      </w:r>
      <w:r w:rsidR="004C0C75">
        <w:rPr>
          <w:rFonts w:ascii="Calibri" w:eastAsia="MS Mincho" w:hAnsi="Calibri"/>
          <w:sz w:val="22"/>
          <w:lang w:val="es-CR"/>
        </w:rPr>
        <w:t>s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AA5913" w:rsidRPr="00BC05EF">
        <w:rPr>
          <w:rFonts w:ascii="Calibri" w:eastAsia="MS Mincho" w:hAnsi="Calibri"/>
          <w:sz w:val="22"/>
          <w:lang w:val="es-CR"/>
        </w:rPr>
        <w:t>tiene</w:t>
      </w:r>
      <w:r w:rsidR="004C0C75">
        <w:rPr>
          <w:rFonts w:ascii="Calibri" w:eastAsia="MS Mincho" w:hAnsi="Calibri"/>
          <w:sz w:val="22"/>
          <w:lang w:val="es-CR"/>
        </w:rPr>
        <w:t xml:space="preserve">n </w:t>
      </w:r>
      <w:proofErr w:type="gramStart"/>
      <w:r w:rsidR="004C0C75">
        <w:rPr>
          <w:rFonts w:ascii="Calibri" w:eastAsia="MS Mincho" w:hAnsi="Calibri"/>
          <w:sz w:val="22"/>
          <w:lang w:val="es-CR"/>
        </w:rPr>
        <w:t>la</w:t>
      </w:r>
      <w:r w:rsidR="00AA5913" w:rsidRPr="00BC05EF">
        <w:rPr>
          <w:rFonts w:ascii="Calibri" w:eastAsia="MS Mincho" w:hAnsi="Calibri"/>
          <w:sz w:val="22"/>
          <w:lang w:val="es-CR"/>
        </w:rPr>
        <w:t xml:space="preserve"> extensi</w:t>
      </w:r>
      <w:r>
        <w:rPr>
          <w:rFonts w:ascii="Calibri" w:eastAsia="MS Mincho" w:hAnsi="Calibri"/>
          <w:sz w:val="22"/>
          <w:lang w:val="es-CR"/>
        </w:rPr>
        <w:t>ones</w:t>
      </w:r>
      <w:proofErr w:type="gramEnd"/>
      <w:r>
        <w:rPr>
          <w:rFonts w:ascii="Calibri" w:eastAsia="MS Mincho" w:hAnsi="Calibri"/>
          <w:sz w:val="22"/>
          <w:lang w:val="es-CR"/>
        </w:rPr>
        <w:t xml:space="preserve"> </w:t>
      </w:r>
      <w:r w:rsidR="004C0C75">
        <w:rPr>
          <w:rFonts w:ascii="Calibri" w:eastAsia="MS Mincho" w:hAnsi="Calibri"/>
          <w:sz w:val="22"/>
          <w:lang w:val="es-CR"/>
        </w:rPr>
        <w:t>".xml"</w:t>
      </w:r>
      <w:r w:rsidR="00173438">
        <w:rPr>
          <w:rFonts w:ascii="Calibri" w:eastAsia="MS Mincho" w:hAnsi="Calibri"/>
          <w:sz w:val="22"/>
          <w:lang w:val="es-CR"/>
        </w:rPr>
        <w:t>. Debe asegurarse de no indizar archivos que no cumplan con dicha extensión.</w:t>
      </w:r>
    </w:p>
    <w:p w14:paraId="6B7BA047" w14:textId="77777777" w:rsidR="0042118E" w:rsidRPr="00BC05EF" w:rsidRDefault="0042118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48" w14:textId="77777777" w:rsidR="00764644" w:rsidRPr="00BC05EF" w:rsidRDefault="0076464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Los términos se obtienen transformando las palabras que aparecen en los documentos por medio de las siguientes reglas:</w:t>
      </w:r>
    </w:p>
    <w:p w14:paraId="6B7BA04B" w14:textId="1DD8C5FB" w:rsidR="00173438" w:rsidRDefault="00173438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se considera </w:t>
      </w:r>
      <w:r w:rsidR="00A65EB0">
        <w:rPr>
          <w:rFonts w:ascii="Calibri" w:eastAsia="MS Mincho" w:hAnsi="Calibri"/>
          <w:sz w:val="22"/>
          <w:lang w:val="es-CR"/>
        </w:rPr>
        <w:t xml:space="preserve">como </w:t>
      </w:r>
      <w:r>
        <w:rPr>
          <w:rFonts w:ascii="Calibri" w:eastAsia="MS Mincho" w:hAnsi="Calibri"/>
          <w:sz w:val="22"/>
          <w:lang w:val="es-CR"/>
        </w:rPr>
        <w:t xml:space="preserve">palabra a </w:t>
      </w:r>
      <w:r w:rsidR="00D96DB1">
        <w:rPr>
          <w:rFonts w:ascii="Calibri" w:eastAsia="MS Mincho" w:hAnsi="Calibri"/>
          <w:sz w:val="22"/>
          <w:lang w:val="es-CR"/>
        </w:rPr>
        <w:t>cualquier</w:t>
      </w:r>
      <w:r>
        <w:rPr>
          <w:rFonts w:ascii="Calibri" w:eastAsia="MS Mincho" w:hAnsi="Calibri"/>
          <w:sz w:val="22"/>
          <w:lang w:val="es-CR"/>
        </w:rPr>
        <w:t xml:space="preserve"> secuencia consecutiva de una o más letras o dígitos</w:t>
      </w:r>
      <w:r w:rsidR="0017028B">
        <w:rPr>
          <w:rFonts w:ascii="Calibri" w:eastAsia="MS Mincho" w:hAnsi="Calibri"/>
          <w:sz w:val="22"/>
          <w:lang w:val="es-CR"/>
        </w:rPr>
        <w:t>; se considerará el caracter '_' como letra</w:t>
      </w:r>
    </w:p>
    <w:p w14:paraId="6B7BA04C" w14:textId="27CB858D" w:rsidR="00173438" w:rsidRPr="00F43B3B" w:rsidRDefault="004A2514" w:rsidP="00F43B3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F43B3B">
        <w:rPr>
          <w:rFonts w:ascii="Calibri" w:eastAsia="MS Mincho" w:hAnsi="Calibri"/>
          <w:sz w:val="22"/>
          <w:lang w:val="es-CR"/>
        </w:rPr>
        <w:t xml:space="preserve">las </w:t>
      </w:r>
      <w:r w:rsidR="0017028B">
        <w:rPr>
          <w:rFonts w:ascii="Calibri" w:eastAsia="MS Mincho" w:hAnsi="Calibri"/>
          <w:sz w:val="22"/>
          <w:lang w:val="es-CR"/>
        </w:rPr>
        <w:t>letras deben ser convertidas</w:t>
      </w:r>
      <w:r w:rsidR="00D96DB1">
        <w:rPr>
          <w:rFonts w:ascii="Calibri" w:eastAsia="MS Mincho" w:hAnsi="Calibri"/>
          <w:sz w:val="22"/>
          <w:lang w:val="es-CR"/>
        </w:rPr>
        <w:t xml:space="preserve"> a minúsculas</w:t>
      </w:r>
      <w:r w:rsidR="0017028B">
        <w:rPr>
          <w:rFonts w:ascii="Calibri" w:eastAsia="MS Mincho" w:hAnsi="Calibri"/>
          <w:sz w:val="22"/>
          <w:lang w:val="es-CR"/>
        </w:rPr>
        <w:t xml:space="preserve"> y sus tildes deben quitarse; sin embargo, se debe preservar la </w:t>
      </w:r>
      <w:r w:rsidR="00D96DB1">
        <w:rPr>
          <w:rFonts w:ascii="Calibri" w:eastAsia="MS Mincho" w:hAnsi="Calibri"/>
          <w:sz w:val="22"/>
          <w:lang w:val="es-CR"/>
        </w:rPr>
        <w:t xml:space="preserve">virgulilla de la </w:t>
      </w:r>
      <w:r w:rsidR="0017028B">
        <w:rPr>
          <w:rFonts w:ascii="Calibri" w:eastAsia="MS Mincho" w:hAnsi="Calibri"/>
          <w:sz w:val="22"/>
          <w:lang w:val="es-CR"/>
        </w:rPr>
        <w:t>eñe sin cambios</w:t>
      </w:r>
    </w:p>
    <w:p w14:paraId="6B7BA04D" w14:textId="77777777" w:rsidR="004861CB" w:rsidRPr="00BC05EF" w:rsidRDefault="00764644" w:rsidP="0076464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se debe consultar </w:t>
      </w:r>
      <w:r w:rsidR="004D4F53">
        <w:rPr>
          <w:rFonts w:ascii="Calibri" w:eastAsia="MS Mincho" w:hAnsi="Calibri"/>
          <w:sz w:val="22"/>
          <w:lang w:val="es-CR"/>
        </w:rPr>
        <w:t xml:space="preserve">la siguiente lista </w:t>
      </w:r>
      <w:r w:rsidR="004861CB" w:rsidRPr="00BC05EF">
        <w:rPr>
          <w:rFonts w:ascii="Calibri" w:eastAsia="MS Mincho" w:hAnsi="Calibri"/>
          <w:sz w:val="22"/>
          <w:lang w:val="es-CR"/>
        </w:rPr>
        <w:t xml:space="preserve">de </w:t>
      </w:r>
      <w:r w:rsidRPr="00BC05EF">
        <w:rPr>
          <w:rFonts w:ascii="Calibri" w:eastAsia="MS Mincho" w:hAnsi="Calibri"/>
          <w:i/>
          <w:sz w:val="22"/>
          <w:lang w:val="es-CR"/>
        </w:rPr>
        <w:t>stopwords</w:t>
      </w:r>
      <w:r w:rsidRPr="00BC05EF">
        <w:rPr>
          <w:rFonts w:ascii="Calibri" w:eastAsia="MS Mincho" w:hAnsi="Calibri"/>
          <w:sz w:val="22"/>
          <w:lang w:val="es-CR"/>
        </w:rPr>
        <w:t xml:space="preserve"> con el fin de eliminar palabras no significativas</w:t>
      </w:r>
      <w:r w:rsidR="004D4F53">
        <w:rPr>
          <w:rFonts w:ascii="Calibri" w:eastAsia="MS Mincho" w:hAnsi="Calibri"/>
          <w:sz w:val="22"/>
          <w:lang w:val="es-CR"/>
        </w:rPr>
        <w:t>:</w:t>
      </w:r>
    </w:p>
    <w:p w14:paraId="6B7BA04E" w14:textId="77777777" w:rsidR="00484CDD" w:rsidRPr="00FB3365" w:rsidRDefault="00484CDD" w:rsidP="00383B83">
      <w:pPr>
        <w:pStyle w:val="WW-PlainText"/>
        <w:rPr>
          <w:b/>
          <w:sz w:val="22"/>
          <w:lang w:val="es-ES"/>
        </w:rPr>
      </w:pPr>
    </w:p>
    <w:tbl>
      <w:tblPr>
        <w:tblW w:w="0" w:type="auto"/>
        <w:tblInd w:w="17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530"/>
      </w:tblGrid>
      <w:tr w:rsidR="00546051" w:rsidRPr="002B60F4" w14:paraId="6B7BA075" w14:textId="77777777" w:rsidTr="00546051">
        <w:tc>
          <w:tcPr>
            <w:tcW w:w="1440" w:type="dxa"/>
            <w:shd w:val="clear" w:color="auto" w:fill="auto"/>
          </w:tcPr>
          <w:p w14:paraId="6B7BA04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</w:t>
            </w:r>
          </w:p>
          <w:p w14:paraId="6B7BA05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ante</w:t>
            </w:r>
          </w:p>
          <w:p w14:paraId="6B7BA05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bajo</w:t>
            </w:r>
          </w:p>
          <w:p w14:paraId="6B7BA05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cabe</w:t>
            </w:r>
          </w:p>
          <w:p w14:paraId="6B7BA05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</w:t>
            </w:r>
          </w:p>
          <w:p w14:paraId="6B7BA05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contra</w:t>
            </w:r>
          </w:p>
          <w:p w14:paraId="6B7BA05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</w:t>
            </w:r>
          </w:p>
          <w:p w14:paraId="6B7BA05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desde</w:t>
            </w:r>
          </w:p>
        </w:tc>
        <w:tc>
          <w:tcPr>
            <w:tcW w:w="1440" w:type="dxa"/>
            <w:shd w:val="clear" w:color="auto" w:fill="auto"/>
          </w:tcPr>
          <w:p w14:paraId="6B7BA057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</w:t>
            </w:r>
          </w:p>
          <w:p w14:paraId="6B7BA05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el</w:t>
            </w:r>
          </w:p>
          <w:p w14:paraId="6B7BA05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</w:t>
            </w:r>
          </w:p>
          <w:p w14:paraId="6B7BA05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entre</w:t>
            </w:r>
          </w:p>
          <w:p w14:paraId="6B7BA05B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hacia</w:t>
            </w:r>
          </w:p>
          <w:p w14:paraId="6B7BA05C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hasta</w:t>
            </w:r>
          </w:p>
          <w:p w14:paraId="6B7BA05D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ni</w:t>
            </w:r>
          </w:p>
          <w:p w14:paraId="6B7BA05E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</w:t>
            </w:r>
          </w:p>
        </w:tc>
        <w:tc>
          <w:tcPr>
            <w:tcW w:w="1440" w:type="dxa"/>
            <w:shd w:val="clear" w:color="auto" w:fill="auto"/>
          </w:tcPr>
          <w:p w14:paraId="6B7BA05F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le</w:t>
            </w:r>
          </w:p>
          <w:p w14:paraId="6B7BA060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</w:t>
            </w:r>
          </w:p>
          <w:p w14:paraId="6B7BA061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los</w:t>
            </w:r>
          </w:p>
          <w:p w14:paraId="6B7BA062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las</w:t>
            </w:r>
          </w:p>
          <w:p w14:paraId="6B7BA063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o</w:t>
            </w:r>
          </w:p>
          <w:p w14:paraId="6B7BA064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para</w:t>
            </w:r>
          </w:p>
          <w:p w14:paraId="6B7BA065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pero</w:t>
            </w:r>
          </w:p>
          <w:p w14:paraId="6B7BA066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por</w:t>
            </w:r>
          </w:p>
        </w:tc>
        <w:tc>
          <w:tcPr>
            <w:tcW w:w="1440" w:type="dxa"/>
            <w:shd w:val="clear" w:color="auto" w:fill="auto"/>
          </w:tcPr>
          <w:p w14:paraId="6B7BA067" w14:textId="3659442D" w:rsidR="00484CDD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que</w:t>
            </w:r>
          </w:p>
          <w:p w14:paraId="1999490B" w14:textId="4CB36F27" w:rsidR="0078237D" w:rsidRPr="00767F07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</w:t>
            </w:r>
          </w:p>
          <w:p w14:paraId="6B7BA068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segun</w:t>
            </w:r>
          </w:p>
          <w:p w14:paraId="6B7BA069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sin</w:t>
            </w:r>
          </w:p>
          <w:p w14:paraId="6B7BA06A" w14:textId="77777777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</w:t>
            </w:r>
          </w:p>
          <w:p w14:paraId="4816DF4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sobre</w:t>
            </w:r>
          </w:p>
          <w:p w14:paraId="3080057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tras</w:t>
            </w:r>
          </w:p>
          <w:p w14:paraId="6B7BA06E" w14:textId="7DE88043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</w:t>
            </w:r>
          </w:p>
        </w:tc>
        <w:tc>
          <w:tcPr>
            <w:tcW w:w="1530" w:type="dxa"/>
            <w:shd w:val="clear" w:color="auto" w:fill="auto"/>
          </w:tcPr>
          <w:p w14:paraId="5D3AF272" w14:textId="77777777" w:rsidR="0078237D" w:rsidRDefault="0078237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</w:t>
            </w:r>
          </w:p>
          <w:p w14:paraId="6B7BA073" w14:textId="3C13C35F" w:rsidR="00484CDD" w:rsidRPr="00767F07" w:rsidRDefault="00484CDD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</w:t>
            </w:r>
          </w:p>
          <w:p w14:paraId="51AF1DA4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unas</w:t>
            </w:r>
          </w:p>
          <w:p w14:paraId="425D9D5E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</w:t>
            </w:r>
          </w:p>
          <w:p w14:paraId="1C6AFF5C" w14:textId="77777777" w:rsidR="00767F07" w:rsidRPr="00767F07" w:rsidRDefault="00767F07" w:rsidP="00767F07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unos</w:t>
            </w:r>
          </w:p>
          <w:p w14:paraId="6B7BA074" w14:textId="23A761C7" w:rsidR="00484CDD" w:rsidRPr="00767F07" w:rsidRDefault="00767F07" w:rsidP="00484CDD">
            <w:pPr>
              <w:rPr>
                <w:rFonts w:ascii="Courier New" w:hAnsi="Courier New" w:cs="Courier New"/>
                <w:b/>
                <w:noProof/>
                <w:sz w:val="22"/>
                <w:lang w:val="es-CR"/>
              </w:rPr>
            </w:pPr>
            <w:r w:rsidRPr="00767F07">
              <w:rPr>
                <w:rFonts w:ascii="Courier New" w:hAnsi="Courier New" w:cs="Courier New"/>
                <w:b/>
                <w:noProof/>
                <w:sz w:val="22"/>
                <w:lang w:val="es-CR"/>
              </w:rPr>
              <w:t>y</w:t>
            </w:r>
          </w:p>
        </w:tc>
      </w:tr>
    </w:tbl>
    <w:p w14:paraId="6B7BA076" w14:textId="77777777" w:rsidR="00484CDD" w:rsidRPr="00301A02" w:rsidRDefault="00484CDD" w:rsidP="00484CDD">
      <w:pPr>
        <w:ind w:left="708"/>
        <w:rPr>
          <w:rFonts w:ascii="Courier New" w:hAnsi="Courier New" w:cs="Courier New"/>
          <w:b/>
          <w:sz w:val="22"/>
          <w:lang w:val="es-CR"/>
        </w:rPr>
      </w:pPr>
    </w:p>
    <w:p w14:paraId="6B7BA07B" w14:textId="6934D5D4" w:rsidR="004A2514" w:rsidRPr="0017028B" w:rsidRDefault="0017028B" w:rsidP="0017028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deben usar</w:t>
      </w:r>
      <w:r w:rsidR="004C0C75" w:rsidRPr="0017028B">
        <w:rPr>
          <w:rFonts w:ascii="Calibri" w:eastAsia="MS Mincho" w:hAnsi="Calibri"/>
          <w:sz w:val="22"/>
          <w:lang w:val="es-CR"/>
        </w:rPr>
        <w:t xml:space="preserve"> expresiones regulares para extraer los términos</w:t>
      </w:r>
      <w:r>
        <w:rPr>
          <w:rFonts w:ascii="Calibri" w:eastAsia="MS Mincho" w:hAnsi="Calibri"/>
          <w:sz w:val="22"/>
          <w:lang w:val="es-CR"/>
        </w:rPr>
        <w:t>; no se pueden u</w:t>
      </w:r>
      <w:r w:rsidR="004C0C75" w:rsidRPr="0017028B">
        <w:rPr>
          <w:rFonts w:ascii="Calibri" w:eastAsia="MS Mincho" w:hAnsi="Calibri"/>
          <w:sz w:val="22"/>
          <w:lang w:val="es-CR"/>
        </w:rPr>
        <w:t>sar bibliotecas que manejan XML</w:t>
      </w:r>
      <w:r>
        <w:rPr>
          <w:rFonts w:ascii="Calibri" w:eastAsia="MS Mincho" w:hAnsi="Calibri"/>
          <w:sz w:val="22"/>
          <w:lang w:val="es-CR"/>
        </w:rPr>
        <w:t xml:space="preserve"> y</w:t>
      </w:r>
      <w:r w:rsidR="00D96DB1">
        <w:rPr>
          <w:rFonts w:ascii="Calibri" w:eastAsia="MS Mincho" w:hAnsi="Calibri"/>
          <w:sz w:val="22"/>
          <w:lang w:val="es-CR"/>
        </w:rPr>
        <w:t xml:space="preserve"> que</w:t>
      </w:r>
      <w:r>
        <w:rPr>
          <w:rFonts w:ascii="Calibri" w:eastAsia="MS Mincho" w:hAnsi="Calibri"/>
          <w:sz w:val="22"/>
          <w:lang w:val="es-CR"/>
        </w:rPr>
        <w:t xml:space="preserve"> permiten extraer el texto</w:t>
      </w:r>
    </w:p>
    <w:p w14:paraId="0958121F" w14:textId="77777777" w:rsidR="004C0C75" w:rsidRPr="002B60F4" w:rsidRDefault="004C0C75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DC6860E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indización se debe invocar el comando siguiente:</w:t>
      </w:r>
    </w:p>
    <w:p w14:paraId="64C4857E" w14:textId="396934F4" w:rsidR="0017028B" w:rsidRPr="0017028B" w:rsidRDefault="0017028B" w:rsidP="00FC190F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 w:rsidRPr="0017028B">
        <w:rPr>
          <w:rFonts w:eastAsia="MS Mincho"/>
          <w:b/>
          <w:lang w:val="es-CR"/>
        </w:rPr>
        <w:t xml:space="preserve">indizar  </w:t>
      </w:r>
      <w:r>
        <w:rPr>
          <w:rFonts w:eastAsia="MS Mincho"/>
          <w:b/>
          <w:i/>
          <w:lang w:val="es-CR"/>
        </w:rPr>
        <w:t>C</w:t>
      </w:r>
      <w:r w:rsidRPr="0017028B">
        <w:rPr>
          <w:rFonts w:eastAsia="MS Mincho"/>
          <w:b/>
          <w:i/>
          <w:lang w:val="es-CR"/>
        </w:rPr>
        <w:t>olecci</w:t>
      </w:r>
      <w:r>
        <w:rPr>
          <w:rFonts w:eastAsia="MS Mincho"/>
          <w:b/>
          <w:i/>
          <w:lang w:val="es-CR"/>
        </w:rPr>
        <w:t>ó</w:t>
      </w:r>
      <w:r w:rsidRPr="0017028B">
        <w:rPr>
          <w:rFonts w:eastAsia="MS Mincho"/>
          <w:b/>
          <w:i/>
          <w:lang w:val="es-CR"/>
        </w:rPr>
        <w:t>n</w:t>
      </w:r>
      <w:proofErr w:type="gramEnd"/>
      <w:r w:rsidRPr="0017028B">
        <w:rPr>
          <w:rFonts w:eastAsia="MS Mincho"/>
          <w:b/>
          <w:lang w:val="es-CR"/>
        </w:rPr>
        <w:t xml:space="preserve">  </w:t>
      </w:r>
      <w:r>
        <w:rPr>
          <w:rFonts w:eastAsia="MS Mincho"/>
          <w:b/>
          <w:i/>
          <w:lang w:val="es-CR"/>
        </w:rPr>
        <w:t>S</w:t>
      </w:r>
      <w:r w:rsidRPr="0017028B">
        <w:rPr>
          <w:rFonts w:eastAsia="MS Mincho"/>
          <w:b/>
          <w:i/>
          <w:lang w:val="es-CR"/>
        </w:rPr>
        <w:t>topwords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Í</w:t>
      </w:r>
      <w:r w:rsidRPr="0017028B">
        <w:rPr>
          <w:rFonts w:eastAsia="MS Mincho"/>
          <w:b/>
          <w:i/>
          <w:lang w:val="es-CR"/>
        </w:rPr>
        <w:t>ndice</w:t>
      </w:r>
    </w:p>
    <w:p w14:paraId="1F0105A2" w14:textId="77777777" w:rsidR="0017028B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7C" w14:textId="31D144E0" w:rsidR="00FC190F" w:rsidRDefault="0017028B" w:rsidP="00FC190F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</w:t>
      </w:r>
      <w:r w:rsidR="00FC190F">
        <w:rPr>
          <w:rFonts w:ascii="Calibri" w:eastAsia="MS Mincho" w:hAnsi="Calibri"/>
          <w:sz w:val="22"/>
          <w:lang w:val="es-CR"/>
        </w:rPr>
        <w:t>:</w:t>
      </w:r>
    </w:p>
    <w:p w14:paraId="429FC7DC" w14:textId="36F5B3E6" w:rsidR="0017028B" w:rsidRPr="00BC05EF" w:rsidRDefault="0017028B" w:rsidP="0017028B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 w:rsidRPr="0017028B">
        <w:rPr>
          <w:rFonts w:eastAsia="MS Mincho"/>
          <w:i/>
          <w:lang w:val="es-CR"/>
        </w:rPr>
        <w:t>Colección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r</w:t>
      </w:r>
      <w:r w:rsidRPr="00BC05EF">
        <w:rPr>
          <w:rFonts w:ascii="Calibri" w:eastAsia="MS Mincho" w:hAnsi="Calibri"/>
          <w:sz w:val="22"/>
          <w:lang w:val="es-CR"/>
        </w:rPr>
        <w:t xml:space="preserve">uta del directorio raíz </w:t>
      </w:r>
      <w:r>
        <w:rPr>
          <w:rFonts w:ascii="Calibri" w:eastAsia="MS Mincho" w:hAnsi="Calibri"/>
          <w:sz w:val="22"/>
          <w:lang w:val="es-CR"/>
        </w:rPr>
        <w:t xml:space="preserve">en donde </w:t>
      </w:r>
      <w:r w:rsidRPr="00BC05EF">
        <w:rPr>
          <w:rFonts w:ascii="Calibri" w:eastAsia="MS Mincho" w:hAnsi="Calibri"/>
          <w:sz w:val="22"/>
          <w:lang w:val="es-CR"/>
        </w:rPr>
        <w:t xml:space="preserve">están almacenados los documentos de la </w:t>
      </w:r>
      <w:r w:rsidR="00D96DB1">
        <w:rPr>
          <w:rFonts w:ascii="Calibri" w:eastAsia="MS Mincho" w:hAnsi="Calibri"/>
          <w:sz w:val="22"/>
          <w:lang w:val="es-CR"/>
        </w:rPr>
        <w:t>colección</w:t>
      </w:r>
    </w:p>
    <w:p w14:paraId="6B7BA07D" w14:textId="223B2E9A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 w:rsidRPr="0017028B">
        <w:rPr>
          <w:rFonts w:eastAsia="MS Mincho"/>
          <w:i/>
          <w:lang w:val="es-CR"/>
        </w:rPr>
        <w:lastRenderedPageBreak/>
        <w:t>S</w:t>
      </w:r>
      <w:r w:rsidR="00FC190F" w:rsidRPr="0017028B">
        <w:rPr>
          <w:rFonts w:eastAsia="MS Mincho"/>
          <w:i/>
          <w:lang w:val="es-CR"/>
        </w:rPr>
        <w:t>topwords</w:t>
      </w:r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lang w:val="es-CR"/>
        </w:rPr>
        <w:t>ruta del a</w:t>
      </w:r>
      <w:r w:rsidR="00FC190F" w:rsidRPr="00BC05EF">
        <w:rPr>
          <w:rFonts w:ascii="Calibri" w:eastAsia="MS Mincho" w:hAnsi="Calibri"/>
          <w:sz w:val="22"/>
          <w:lang w:val="es-CR"/>
        </w:rPr>
        <w:t>rchivo que contiene la lista de palabras que se deben omitir por no ser significativas</w:t>
      </w:r>
      <w:r w:rsidR="00D96DB1">
        <w:rPr>
          <w:rFonts w:ascii="Calibri" w:eastAsia="MS Mincho" w:hAnsi="Calibri"/>
          <w:sz w:val="22"/>
          <w:lang w:val="es-CR"/>
        </w:rPr>
        <w:t>, el formato de ese archivo puede ser una línea por palabra o una línea conteniendo todas las palabras separadas por un espacio en blanco</w:t>
      </w:r>
    </w:p>
    <w:p w14:paraId="6B7BA07F" w14:textId="41BF63D4" w:rsidR="00FC190F" w:rsidRPr="00BC05EF" w:rsidRDefault="0017028B" w:rsidP="00FC190F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</w:t>
      </w:r>
      <w:r w:rsidR="00FC190F" w:rsidRPr="0017028B">
        <w:rPr>
          <w:rFonts w:eastAsia="MS Mincho"/>
          <w:i/>
          <w:lang w:val="es-CR"/>
        </w:rPr>
        <w:t>ndice</w:t>
      </w:r>
      <w:r w:rsidR="00FC190F"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="00FC190F" w:rsidRPr="00BC05EF">
        <w:rPr>
          <w:rFonts w:ascii="Calibri" w:eastAsia="MS Mincho" w:hAnsi="Calibri"/>
          <w:i/>
          <w:sz w:val="22"/>
          <w:lang w:val="es-CR"/>
        </w:rPr>
        <w:tab/>
      </w:r>
      <w:r w:rsidR="00FC190F">
        <w:rPr>
          <w:rFonts w:ascii="Calibri" w:eastAsia="MS Mincho" w:hAnsi="Calibri"/>
          <w:sz w:val="22"/>
          <w:szCs w:val="22"/>
          <w:lang w:val="es-CR"/>
        </w:rPr>
        <w:t>ruta del directorio en que se almacenará el archivo o archivos que componen el índice generado para la colección</w:t>
      </w:r>
      <w:r w:rsidR="00A17C54">
        <w:rPr>
          <w:rFonts w:ascii="Calibri" w:eastAsia="MS Mincho" w:hAnsi="Calibri"/>
          <w:sz w:val="22"/>
          <w:szCs w:val="22"/>
          <w:lang w:val="es-CR"/>
        </w:rPr>
        <w:t>; el archivo de stopwords debe copiarse en este directorio para usarlo al indizar consultas</w:t>
      </w:r>
    </w:p>
    <w:p w14:paraId="6B7BA080" w14:textId="0094812D" w:rsidR="005F563B" w:rsidRDefault="005F56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C2C45AE" w14:textId="01BF5FEF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Se sugiere que el índice contenga l</w:t>
      </w:r>
      <w:r w:rsidR="003358DE">
        <w:rPr>
          <w:rFonts w:ascii="Calibri" w:eastAsia="MS Mincho" w:hAnsi="Calibri"/>
          <w:sz w:val="22"/>
          <w:lang w:val="es-CR"/>
        </w:rPr>
        <w:t>o</w:t>
      </w:r>
      <w:r>
        <w:rPr>
          <w:rFonts w:ascii="Calibri" w:eastAsia="MS Mincho" w:hAnsi="Calibri"/>
          <w:sz w:val="22"/>
          <w:lang w:val="es-CR"/>
        </w:rPr>
        <w:t xml:space="preserve"> siguiente</w:t>
      </w:r>
      <w:r w:rsidR="003358DE">
        <w:rPr>
          <w:rFonts w:ascii="Calibri" w:eastAsia="MS Mincho" w:hAnsi="Calibri"/>
          <w:sz w:val="22"/>
          <w:lang w:val="es-CR"/>
        </w:rPr>
        <w:t>:</w:t>
      </w:r>
    </w:p>
    <w:p w14:paraId="31772E8A" w14:textId="24B0833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la colección</w:t>
      </w:r>
      <w:r w:rsidR="003358DE">
        <w:rPr>
          <w:rFonts w:ascii="Calibri" w:eastAsia="MS Mincho" w:hAnsi="Calibri"/>
          <w:sz w:val="22"/>
          <w:lang w:val="es-CR"/>
        </w:rPr>
        <w:t>:</w:t>
      </w:r>
      <w:r>
        <w:rPr>
          <w:rFonts w:ascii="Calibri" w:eastAsia="MS Mincho" w:hAnsi="Calibri"/>
          <w:sz w:val="22"/>
          <w:lang w:val="es-CR"/>
        </w:rPr>
        <w:t xml:space="preserve"> ruta del directorio</w:t>
      </w:r>
      <w:r w:rsidR="003358DE">
        <w:rPr>
          <w:rFonts w:ascii="Calibri" w:eastAsia="MS Mincho" w:hAnsi="Calibri"/>
          <w:sz w:val="22"/>
          <w:lang w:val="es-CR"/>
        </w:rPr>
        <w:t xml:space="preserve"> que </w:t>
      </w:r>
      <w:r>
        <w:rPr>
          <w:rFonts w:ascii="Calibri" w:eastAsia="MS Mincho" w:hAnsi="Calibri"/>
          <w:sz w:val="22"/>
          <w:lang w:val="es-CR"/>
        </w:rPr>
        <w:t>la contiene, número de documentos, longitud promedio de los documentos</w:t>
      </w:r>
    </w:p>
    <w:p w14:paraId="5834EEDC" w14:textId="1EFC1D96" w:rsidR="00DE091B" w:rsidRDefault="003358DE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copia del </w:t>
      </w:r>
      <w:r w:rsidR="00DE091B">
        <w:rPr>
          <w:rFonts w:ascii="Calibri" w:eastAsia="MS Mincho" w:hAnsi="Calibri"/>
          <w:sz w:val="22"/>
          <w:lang w:val="es-CR"/>
        </w:rPr>
        <w:t>archivo de stopwords (para usarlo al indizar consultas)</w:t>
      </w:r>
    </w:p>
    <w:p w14:paraId="467F2BAB" w14:textId="782D70B7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documentos: su id, su ruta relativa al directorio de la colección, su longitud y su norma</w:t>
      </w:r>
    </w:p>
    <w:p w14:paraId="024A04DC" w14:textId="0B9E832E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información sobre los términos (diccionario): término, n</w:t>
      </w:r>
      <w:r w:rsidRPr="00666D71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>, idfs, e información sobre cómo localizar la lista de postings correspondiente</w:t>
      </w:r>
    </w:p>
    <w:p w14:paraId="48C0C5B5" w14:textId="15042EAB" w:rsidR="00DE091B" w:rsidRDefault="00DE091B" w:rsidP="00DE091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información sobre los postings: lista de tuples </w:t>
      </w:r>
      <w:r w:rsidR="003358DE">
        <w:rPr>
          <w:rFonts w:ascii="Calibri" w:eastAsia="MS Mincho" w:hAnsi="Calibri"/>
          <w:sz w:val="22"/>
          <w:lang w:val="es-CR"/>
        </w:rPr>
        <w:t>(docid, frecuencia, peso)</w:t>
      </w:r>
    </w:p>
    <w:p w14:paraId="7AB15846" w14:textId="25CFFF36" w:rsidR="00DE091B" w:rsidRDefault="00DE091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77E749D" w14:textId="21250D5A" w:rsidR="003358DE" w:rsidRPr="00BC05EF" w:rsidRDefault="003358DE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Puede incluir más información en el índice si así lo requiere.</w:t>
      </w:r>
    </w:p>
    <w:p w14:paraId="0DC3C0AD" w14:textId="77777777" w:rsidR="00A17C54" w:rsidRPr="00BC05EF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2" w14:textId="44CB54F5" w:rsidR="001B5CCF" w:rsidRPr="000D0A5B" w:rsidRDefault="000D0A5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0D0A5B">
        <w:rPr>
          <w:rFonts w:ascii="Calibri" w:eastAsia="MS Mincho" w:hAnsi="Calibri"/>
          <w:b/>
          <w:sz w:val="22"/>
          <w:lang w:val="es-CR"/>
        </w:rPr>
        <w:t>BÚSQUEDA</w:t>
      </w:r>
    </w:p>
    <w:p w14:paraId="6B7BA083" w14:textId="77777777" w:rsidR="001B5CCF" w:rsidRPr="00BC05EF" w:rsidRDefault="001B5CCF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8D287C3" w14:textId="77777777" w:rsidR="00A17C54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herramienta del sistema realiza consultas tomando como base </w:t>
      </w:r>
      <w:r w:rsidR="0017028B">
        <w:rPr>
          <w:rFonts w:ascii="Calibri" w:eastAsia="MS Mincho" w:hAnsi="Calibri"/>
          <w:sz w:val="22"/>
          <w:lang w:val="es-CR"/>
        </w:rPr>
        <w:t>algún índice</w:t>
      </w:r>
      <w:r w:rsidR="00764644" w:rsidRPr="00BC05EF">
        <w:rPr>
          <w:rFonts w:ascii="Calibri" w:eastAsia="MS Mincho" w:hAnsi="Calibri"/>
          <w:sz w:val="22"/>
          <w:lang w:val="es-CR"/>
        </w:rPr>
        <w:t xml:space="preserve"> generado </w:t>
      </w:r>
      <w:r w:rsidRPr="00BC05EF">
        <w:rPr>
          <w:rFonts w:ascii="Calibri" w:eastAsia="MS Mincho" w:hAnsi="Calibri"/>
          <w:sz w:val="22"/>
          <w:lang w:val="es-CR"/>
        </w:rPr>
        <w:t>anteriormente.</w:t>
      </w:r>
    </w:p>
    <w:p w14:paraId="7904910E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F3DCE62" w14:textId="2C48C02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búsqueda se debe invocar el comando siguiente:</w:t>
      </w:r>
    </w:p>
    <w:p w14:paraId="412348AA" w14:textId="71143E9D" w:rsidR="00A17C54" w:rsidRPr="0017028B" w:rsidRDefault="00A17C54" w:rsidP="00A17C54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>
        <w:rPr>
          <w:rFonts w:eastAsia="MS Mincho"/>
          <w:b/>
          <w:lang w:val="es-CR"/>
        </w:rPr>
        <w:t>buscar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proofErr w:type="gramEnd"/>
      <w:r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Tipo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Prefijo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Num</w:t>
      </w:r>
      <w:r w:rsidR="00D663FB">
        <w:rPr>
          <w:rFonts w:eastAsia="MS Mincho"/>
          <w:b/>
          <w:i/>
          <w:lang w:val="es-CR"/>
        </w:rPr>
        <w:t>Docs</w:t>
      </w:r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Consulta</w:t>
      </w:r>
    </w:p>
    <w:p w14:paraId="43721079" w14:textId="77777777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5E9A2657" w14:textId="77777777" w:rsidR="00A17C54" w:rsidRDefault="00A17C54" w:rsidP="00A17C5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58DA9741" w14:textId="27165126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usado;</w:t>
      </w:r>
    </w:p>
    <w:p w14:paraId="5ABDBE7B" w14:textId="666377A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bandera para escoger si se trata de una búsqueda vectorial (</w:t>
      </w:r>
      <w:r w:rsidRPr="00A17C54">
        <w:rPr>
          <w:rFonts w:eastAsia="MS Mincho"/>
          <w:b/>
          <w:lang w:val="es-CR"/>
        </w:rPr>
        <w:t>vec</w:t>
      </w:r>
      <w:r>
        <w:rPr>
          <w:rFonts w:ascii="Calibri" w:eastAsia="MS Mincho" w:hAnsi="Calibri"/>
          <w:sz w:val="22"/>
          <w:lang w:val="es-CR"/>
        </w:rPr>
        <w:t>) o BM25 (</w:t>
      </w:r>
      <w:r w:rsidRPr="00A17C54">
        <w:rPr>
          <w:rFonts w:eastAsia="MS Mincho"/>
          <w:b/>
          <w:lang w:val="es-CR"/>
        </w:rPr>
        <w:t>bm</w:t>
      </w:r>
      <w:r w:rsidR="0012124C">
        <w:rPr>
          <w:rFonts w:eastAsia="MS Mincho"/>
          <w:b/>
          <w:lang w:val="es-CR"/>
        </w:rPr>
        <w:t>25</w:t>
      </w:r>
      <w:r>
        <w:rPr>
          <w:rFonts w:ascii="Calibri" w:eastAsia="MS Mincho" w:hAnsi="Calibri"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3C415D95" w14:textId="68CC971D" w:rsidR="00A17C54" w:rsidRPr="00BC05EF" w:rsidRDefault="00A17C54" w:rsidP="00A17C54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Prefijo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prefijo usado con todos los archivos de salida</w:t>
      </w:r>
      <w:r w:rsidR="000B6AB6">
        <w:rPr>
          <w:rFonts w:ascii="Calibri" w:eastAsia="MS Mincho" w:hAnsi="Calibri"/>
          <w:sz w:val="22"/>
          <w:lang w:val="es-CR"/>
        </w:rPr>
        <w:t xml:space="preserve"> producidos por este comando</w:t>
      </w:r>
    </w:p>
    <w:p w14:paraId="65F17A1E" w14:textId="4945F0F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Num</w:t>
      </w:r>
      <w:r w:rsidR="00D663FB">
        <w:rPr>
          <w:rFonts w:eastAsia="MS Mincho"/>
          <w:i/>
          <w:lang w:val="es-CR"/>
        </w:rPr>
        <w:t>Docs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cantidad de los primeros documentos del escalafón que serán mostrados en un archivo HTML</w:t>
      </w:r>
    </w:p>
    <w:p w14:paraId="7BE6B453" w14:textId="3C654CCA" w:rsidR="000B6AB6" w:rsidRPr="00BC05EF" w:rsidRDefault="000B6AB6" w:rsidP="000B6AB6">
      <w:pPr>
        <w:pStyle w:val="WW-PlainText"/>
        <w:ind w:left="1980" w:hanging="1620"/>
        <w:rPr>
          <w:rFonts w:ascii="Calibri" w:eastAsia="MS Mincho" w:hAnsi="Calibri"/>
          <w:sz w:val="22"/>
          <w:lang w:val="es-CR"/>
        </w:rPr>
      </w:pPr>
      <w:r>
        <w:rPr>
          <w:rFonts w:eastAsia="MS Mincho"/>
          <w:i/>
          <w:lang w:val="es-CR"/>
        </w:rPr>
        <w:t>Consulta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texto de la consulta; incluye todas las palabras hasta el final del comando; los términos de la consulta se pueden repetir</w:t>
      </w:r>
    </w:p>
    <w:p w14:paraId="2B042C27" w14:textId="0BCE2428" w:rsidR="00A17C54" w:rsidRDefault="00A17C5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452584AE" w14:textId="77777777" w:rsidR="000B6AB6" w:rsidRDefault="000B6AB6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Ejemplos de búsqueda</w:t>
      </w:r>
    </w:p>
    <w:p w14:paraId="6B7BA084" w14:textId="09EA6867" w:rsidR="004B69B2" w:rsidRP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>
        <w:rPr>
          <w:b/>
          <w:sz w:val="22"/>
          <w:lang w:val="es-CR"/>
        </w:rPr>
        <w:t xml:space="preserve">buscar indx1 </w:t>
      </w:r>
      <w:proofErr w:type="gramStart"/>
      <w:r>
        <w:rPr>
          <w:b/>
          <w:sz w:val="22"/>
          <w:lang w:val="es-CR"/>
        </w:rPr>
        <w:t>vec</w:t>
      </w:r>
      <w:r w:rsidR="0012124C">
        <w:rPr>
          <w:b/>
          <w:sz w:val="22"/>
          <w:lang w:val="es-CR"/>
        </w:rPr>
        <w:t xml:space="preserve"> </w:t>
      </w:r>
      <w:r>
        <w:rPr>
          <w:b/>
          <w:sz w:val="22"/>
          <w:lang w:val="es-CR"/>
        </w:rPr>
        <w:t xml:space="preserve"> q</w:t>
      </w:r>
      <w:proofErr w:type="gramEnd"/>
      <w:r w:rsidR="00666D71">
        <w:rPr>
          <w:b/>
          <w:sz w:val="22"/>
          <w:lang w:val="es-CR"/>
        </w:rPr>
        <w:t>_arch1</w:t>
      </w:r>
      <w:r>
        <w:rPr>
          <w:b/>
          <w:sz w:val="22"/>
          <w:lang w:val="es-CR"/>
        </w:rPr>
        <w:t xml:space="preserve"> 20 </w:t>
      </w:r>
      <w:r w:rsidR="004B69B2" w:rsidRPr="0052633E">
        <w:rPr>
          <w:b/>
          <w:sz w:val="22"/>
          <w:lang w:val="es-CR"/>
        </w:rPr>
        <w:t xml:space="preserve">compresión </w:t>
      </w:r>
      <w:r w:rsidRPr="0052633E">
        <w:rPr>
          <w:b/>
          <w:sz w:val="22"/>
          <w:lang w:val="es-CR"/>
        </w:rPr>
        <w:t xml:space="preserve">y manejo </w:t>
      </w:r>
      <w:r w:rsidR="004B69B2" w:rsidRPr="0052633E">
        <w:rPr>
          <w:b/>
          <w:sz w:val="22"/>
          <w:lang w:val="es-CR"/>
        </w:rPr>
        <w:t xml:space="preserve">de </w:t>
      </w:r>
      <w:r>
        <w:rPr>
          <w:b/>
          <w:sz w:val="22"/>
          <w:lang w:val="es-CR"/>
        </w:rPr>
        <w:t>archivos</w:t>
      </w:r>
    </w:p>
    <w:p w14:paraId="61DA3CE0" w14:textId="4F42677A" w:rsidR="000B6AB6" w:rsidRDefault="000B6AB6" w:rsidP="000B6AB6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0B6AB6">
        <w:rPr>
          <w:b/>
          <w:sz w:val="22"/>
          <w:lang w:val="es-CR"/>
        </w:rPr>
        <w:t>buscar indx2 bm</w:t>
      </w:r>
      <w:r w:rsidR="0012124C">
        <w:rPr>
          <w:b/>
          <w:sz w:val="22"/>
          <w:lang w:val="es-CR"/>
        </w:rPr>
        <w:t>25</w:t>
      </w:r>
      <w:r w:rsidRPr="000B6AB6">
        <w:rPr>
          <w:b/>
          <w:sz w:val="22"/>
          <w:lang w:val="es-CR"/>
        </w:rPr>
        <w:t xml:space="preserve"> q</w:t>
      </w:r>
      <w:r w:rsidR="00666D71">
        <w:rPr>
          <w:b/>
          <w:sz w:val="22"/>
          <w:lang w:val="es-CR"/>
        </w:rPr>
        <w:t>_arroz 30 a</w:t>
      </w:r>
      <w:r w:rsidRPr="000B6AB6">
        <w:rPr>
          <w:b/>
          <w:sz w:val="22"/>
          <w:lang w:val="es-CR"/>
        </w:rPr>
        <w:t>rroz con leche y leche agria</w:t>
      </w:r>
    </w:p>
    <w:p w14:paraId="6B7BA085" w14:textId="77777777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6" w14:textId="77350FFA" w:rsidR="003E5211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Las consultas </w:t>
      </w:r>
      <w:r w:rsidR="003E5211" w:rsidRPr="00BC05EF">
        <w:rPr>
          <w:rFonts w:ascii="Calibri" w:eastAsia="MS Mincho" w:hAnsi="Calibri"/>
          <w:sz w:val="22"/>
          <w:lang w:val="es-CR"/>
        </w:rPr>
        <w:t xml:space="preserve">deberán sufrir las mismas transformaciones que se </w:t>
      </w:r>
      <w:r w:rsidRPr="00BC05EF">
        <w:rPr>
          <w:rFonts w:ascii="Calibri" w:eastAsia="MS Mincho" w:hAnsi="Calibri"/>
          <w:sz w:val="22"/>
          <w:lang w:val="es-CR"/>
        </w:rPr>
        <w:t>le aplicaron a</w:t>
      </w:r>
      <w:r w:rsidR="0002027A" w:rsidRPr="00BC05EF">
        <w:rPr>
          <w:rFonts w:ascii="Calibri" w:eastAsia="MS Mincho" w:hAnsi="Calibri"/>
          <w:sz w:val="22"/>
          <w:lang w:val="es-CR"/>
        </w:rPr>
        <w:t xml:space="preserve"> los documentos</w:t>
      </w:r>
      <w:r w:rsidR="004B69B2">
        <w:rPr>
          <w:rFonts w:ascii="Calibri" w:eastAsia="MS Mincho" w:hAnsi="Calibri"/>
          <w:sz w:val="22"/>
          <w:lang w:val="es-CR"/>
        </w:rPr>
        <w:t xml:space="preserve">. </w:t>
      </w:r>
    </w:p>
    <w:p w14:paraId="6B7BA087" w14:textId="201C059C" w:rsidR="004B69B2" w:rsidRDefault="004B69B2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E0FECDD" w14:textId="2C8C901F" w:rsidR="0012124C" w:rsidRPr="0012124C" w:rsidRDefault="0012124C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12124C">
        <w:rPr>
          <w:rFonts w:ascii="Calibri" w:eastAsia="MS Mincho" w:hAnsi="Calibri"/>
          <w:sz w:val="22"/>
          <w:u w:val="single"/>
          <w:lang w:val="es-CR"/>
        </w:rPr>
        <w:t>Similitudes</w:t>
      </w:r>
    </w:p>
    <w:p w14:paraId="2781B3E7" w14:textId="77777777" w:rsidR="0012124C" w:rsidRPr="00BC05EF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3D4C5763" w14:textId="77777777" w:rsidR="0012124C" w:rsidRDefault="00163309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La herramienta debe permitir escoger entre </w:t>
      </w:r>
      <w:r w:rsidR="004A2514" w:rsidRPr="00BC05EF">
        <w:rPr>
          <w:rFonts w:ascii="Calibri" w:eastAsia="MS Mincho" w:hAnsi="Calibri"/>
          <w:sz w:val="22"/>
          <w:lang w:val="es-CR"/>
        </w:rPr>
        <w:t>dos modalidades de consultas</w:t>
      </w:r>
      <w:r>
        <w:rPr>
          <w:rFonts w:ascii="Calibri" w:eastAsia="MS Mincho" w:hAnsi="Calibri"/>
          <w:sz w:val="22"/>
          <w:lang w:val="es-CR"/>
        </w:rPr>
        <w:t xml:space="preserve">: </w:t>
      </w:r>
      <w:r w:rsidRPr="00A65EB0">
        <w:rPr>
          <w:rFonts w:ascii="Calibri" w:eastAsia="MS Mincho" w:hAnsi="Calibri"/>
          <w:b/>
          <w:i/>
          <w:sz w:val="22"/>
          <w:lang w:val="es-CR"/>
        </w:rPr>
        <w:t>vectorial tf*idf</w:t>
      </w:r>
      <w:r>
        <w:rPr>
          <w:rFonts w:ascii="Calibri" w:eastAsia="MS Mincho" w:hAnsi="Calibri"/>
          <w:sz w:val="22"/>
          <w:lang w:val="es-CR"/>
        </w:rPr>
        <w:t xml:space="preserve"> y </w:t>
      </w:r>
      <w:r w:rsidRPr="00A65EB0">
        <w:rPr>
          <w:rFonts w:ascii="Calibri" w:eastAsia="MS Mincho" w:hAnsi="Calibri"/>
          <w:b/>
          <w:i/>
          <w:sz w:val="22"/>
          <w:lang w:val="es-CR"/>
        </w:rPr>
        <w:t>BM25</w:t>
      </w:r>
      <w:r w:rsidR="004A2514" w:rsidRPr="00BC05EF">
        <w:rPr>
          <w:rFonts w:ascii="Calibri" w:eastAsia="MS Mincho" w:hAnsi="Calibri"/>
          <w:sz w:val="22"/>
          <w:lang w:val="es-CR"/>
        </w:rPr>
        <w:t>.</w:t>
      </w:r>
    </w:p>
    <w:p w14:paraId="76D84D13" w14:textId="77777777" w:rsidR="0012124C" w:rsidRDefault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8" w14:textId="07EC531E" w:rsidR="001B5CCF" w:rsidRPr="00BC05EF" w:rsidRDefault="0012124C" w:rsidP="00666D71">
      <w:pPr>
        <w:pStyle w:val="WW-PlainText"/>
        <w:spacing w:after="120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 xml:space="preserve">Parar la modalidad vectorial, </w:t>
      </w:r>
      <w:r w:rsidR="004A2514" w:rsidRPr="00BC05EF">
        <w:rPr>
          <w:rFonts w:ascii="Calibri" w:eastAsia="MS Mincho" w:hAnsi="Calibri"/>
          <w:sz w:val="22"/>
          <w:lang w:val="es-CR"/>
        </w:rPr>
        <w:t xml:space="preserve">se procesan las consultas usando la fórmula de similitud </w:t>
      </w:r>
      <w:r w:rsidR="004A2514" w:rsidRPr="00BC05EF">
        <w:rPr>
          <w:rFonts w:ascii="Calibri" w:eastAsia="MS Mincho" w:hAnsi="Calibri"/>
          <w:i/>
          <w:iCs/>
          <w:sz w:val="22"/>
          <w:lang w:val="es-CR"/>
        </w:rPr>
        <w:t>coseno</w:t>
      </w:r>
      <w:r w:rsidR="00722C88" w:rsidRPr="00BC05EF">
        <w:rPr>
          <w:rFonts w:ascii="Calibri" w:eastAsia="MS Mincho" w:hAnsi="Calibri"/>
          <w:sz w:val="22"/>
          <w:lang w:val="es-CR"/>
        </w:rPr>
        <w:t>:</w:t>
      </w:r>
    </w:p>
    <w:p w14:paraId="6B7BA08A" w14:textId="5F773177" w:rsidR="00A12B64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lang w:val="es-CR"/>
        </w:rPr>
        <w:tab/>
      </w:r>
      <w:r>
        <w:rPr>
          <w:lang w:val="es-CR"/>
        </w:rPr>
        <w:tab/>
      </w:r>
      <m:oMath>
        <m:r>
          <w:rPr>
            <w:rFonts w:ascii="Cambria Math" w:eastAsia="MS Mincho" w:hAnsi="Cambria Math"/>
            <w:sz w:val="22"/>
            <w:lang w:val="es-CR"/>
          </w:rPr>
          <m:t>sim</m:t>
        </m:r>
        <m:d>
          <m:d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sSub>
              <m:sSubPr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sSub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doc</m:t>
                </m:r>
              </m:e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j</m:t>
                </m:r>
              </m:sub>
            </m:sSub>
            <m:r>
              <w:rPr>
                <w:rFonts w:ascii="Cambria Math" w:eastAsia="MS Mincho" w:hAnsi="Cambria Math"/>
                <w:sz w:val="22"/>
                <w:lang w:val="es-CR"/>
              </w:rPr>
              <m:t>,q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f>
          <m:fPr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ij</m:t>
                    </m:r>
                  </m:sub>
                </m:s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∙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w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iq</m:t>
                    </m:r>
                  </m:sub>
                </m:sSub>
              </m:e>
            </m:nary>
          </m:num>
          <m:den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doc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MS Mincho" w:hAnsi="Cambria Math"/>
                <w:sz w:val="22"/>
                <w:lang w:val="es-CR"/>
              </w:rPr>
              <m:t>∙</m:t>
            </m:r>
            <m:d>
              <m:dPr>
                <m:begChr m:val="‖"/>
                <m:endChr m:val="‖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dPr>
              <m:e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q</m:t>
                </m:r>
              </m:e>
            </m:d>
          </m:den>
        </m:f>
      </m:oMath>
      <w:r w:rsidR="00C230BB">
        <w:rPr>
          <w:rFonts w:ascii="Calibri" w:eastAsia="MS Mincho" w:hAnsi="Calibri"/>
          <w:sz w:val="22"/>
          <w:lang w:val="es-CR"/>
        </w:rPr>
        <w:t xml:space="preserve">, dónde </w:t>
      </w:r>
      <m:oMath>
        <m:d>
          <m:dPr>
            <m:begChr m:val="‖"/>
            <m:endChr m:val="‖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dPr>
          <m:e>
            <m:r>
              <w:rPr>
                <w:rFonts w:ascii="Cambria Math" w:eastAsia="MS Mincho" w:hAnsi="Cambria Math"/>
                <w:sz w:val="22"/>
                <w:lang w:val="es-CR"/>
              </w:rPr>
              <m:t>v</m:t>
            </m:r>
          </m:e>
        </m:d>
        <m:r>
          <w:rPr>
            <w:rFonts w:ascii="Cambria Math" w:eastAsia="MS Mincho" w:hAnsi="Cambria Math"/>
            <w:sz w:val="22"/>
            <w:lang w:val="es-CR"/>
          </w:rPr>
          <m:t>=</m:t>
        </m:r>
        <m:rad>
          <m:radPr>
            <m:degHide m:val="1"/>
            <m:ctrlPr>
              <w:rPr>
                <w:rFonts w:ascii="Cambria Math" w:eastAsia="MS Mincho" w:hAnsi="Cambria Math"/>
                <w:i/>
                <w:sz w:val="22"/>
                <w:lang w:val="es-CR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MS Mincho" w:hAnsi="Cambria Math"/>
                    <w:i/>
                    <w:sz w:val="22"/>
                    <w:lang w:val="es-CR"/>
                  </w:rPr>
                </m:ctrlPr>
              </m:naryPr>
              <m:sub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i=1</m:t>
                </m:r>
              </m:sub>
              <m:sup>
                <m:r>
                  <w:rPr>
                    <w:rFonts w:ascii="Cambria Math" w:eastAsia="MS Mincho" w:hAnsi="Cambria Math"/>
                    <w:sz w:val="22"/>
                    <w:lang w:val="es-CR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  <w:sz w:val="22"/>
                        <w:lang w:val="es-CR"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v</m:t>
                    </m:r>
                  </m:e>
                  <m:sub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i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2"/>
                        <w:lang w:val="es-CR"/>
                      </w:rPr>
                      <m:t>2</m:t>
                    </m:r>
                  </m:sup>
                </m:sSubSup>
              </m:e>
            </m:nary>
          </m:e>
        </m:rad>
      </m:oMath>
    </w:p>
    <w:p w14:paraId="315C6FE2" w14:textId="77777777" w:rsidR="00666D71" w:rsidRDefault="00666D71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8B" w14:textId="41889F84" w:rsidR="001B5CCF" w:rsidRDefault="00E672D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Los pesos 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ij</w:t>
      </w:r>
      <w:r>
        <w:rPr>
          <w:rFonts w:ascii="Calibri" w:eastAsia="MS Mincho" w:hAnsi="Calibri"/>
          <w:sz w:val="22"/>
          <w:lang w:val="es-CR"/>
        </w:rPr>
        <w:t xml:space="preserve"> </w:t>
      </w:r>
      <w:proofErr w:type="gramStart"/>
      <w:r>
        <w:rPr>
          <w:rFonts w:ascii="Calibri" w:eastAsia="MS Mincho" w:hAnsi="Calibri"/>
          <w:sz w:val="22"/>
          <w:lang w:val="es-CR"/>
        </w:rPr>
        <w:t>y  w</w:t>
      </w:r>
      <w:r w:rsidRPr="00A12B64">
        <w:rPr>
          <w:rFonts w:ascii="Calibri" w:eastAsia="MS Mincho" w:hAnsi="Calibri"/>
          <w:sz w:val="22"/>
          <w:vertAlign w:val="subscript"/>
          <w:lang w:val="es-CR"/>
        </w:rPr>
        <w:t>iq</w:t>
      </w:r>
      <w:proofErr w:type="gramEnd"/>
      <w:r>
        <w:rPr>
          <w:rFonts w:ascii="Calibri" w:eastAsia="MS Mincho" w:hAnsi="Calibri"/>
          <w:sz w:val="22"/>
          <w:lang w:val="es-CR"/>
        </w:rPr>
        <w:t xml:space="preserve"> se calculan usando las fórmulas estándar:</w:t>
      </w:r>
    </w:p>
    <w:p w14:paraId="6B7BA08D" w14:textId="16D8FAF0" w:rsidR="00E672DB" w:rsidRPr="00A12B64" w:rsidRDefault="0074129C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ij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ij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8F" w14:textId="6A53A7F2" w:rsidR="00E672DB" w:rsidRPr="00A12B64" w:rsidRDefault="0074129C" w:rsidP="00A12B64">
      <w:pPr>
        <w:pStyle w:val="WW-PlainText"/>
        <w:ind w:left="1440"/>
        <w:rPr>
          <w:rFonts w:ascii="Calibri" w:eastAsia="MS Mincho" w:hAnsi="Calibri"/>
          <w:sz w:val="22"/>
          <w:lang w:val="es-C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w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iq</m:t>
              </m:r>
            </m:sub>
          </m:sSub>
          <m:r>
            <w:rPr>
              <w:rFonts w:ascii="Cambria Math" w:eastAsia="MS Mincho" w:hAnsi="Cambria Math"/>
              <w:sz w:val="22"/>
              <w:lang w:val="es-CR"/>
            </w:rPr>
            <m:t>=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1+freq</m:t>
                  </m:r>
                </m:e>
                <m:sub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iq</m:t>
                  </m:r>
                </m:sub>
              </m:sSub>
            </m:e>
          </m:d>
          <m:r>
            <w:rPr>
              <w:rFonts w:ascii="Cambria Math" w:eastAsia="MS Mincho" w:hAnsi="Cambria Math"/>
              <w:sz w:val="22"/>
              <w:lang w:val="es-CR"/>
            </w:rPr>
            <m:t>∙</m:t>
          </m:r>
          <m:sSub>
            <m:sSub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sSubPr>
            <m:e>
              <m:r>
                <w:rPr>
                  <w:rFonts w:ascii="Cambria Math" w:eastAsia="MS Mincho" w:hAnsi="Cambria Math"/>
                  <w:sz w:val="22"/>
                  <w:lang w:val="es-CR"/>
                </w:rPr>
                <m:t>log</m:t>
              </m:r>
            </m:e>
            <m:sub>
              <m:r>
                <w:rPr>
                  <w:rFonts w:ascii="Cambria Math" w:eastAsia="MS Mincho" w:hAnsi="Cambria Math"/>
                  <w:sz w:val="22"/>
                  <w:lang w:val="es-CR"/>
                </w:rPr>
                <m:t>2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  <w:sz w:val="22"/>
                  <w:lang w:val="es-CR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="MS Mincho" w:hAnsi="Cambria Math"/>
                      <w:i/>
                      <w:sz w:val="22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2"/>
                      <w:lang w:val="es-CR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2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2"/>
                          <w:lang w:val="es-CR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B7BA092" w14:textId="77777777" w:rsidR="004A2514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3" w14:textId="77777777" w:rsidR="0032360C" w:rsidRPr="00BC05EF" w:rsidRDefault="004A2514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segunda modalidad de consulta es una variante 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muy exitosa del modelo probabilístico: </w:t>
      </w:r>
      <w:r w:rsidR="0032360C" w:rsidRPr="00BC05EF">
        <w:rPr>
          <w:rFonts w:ascii="Calibri" w:eastAsia="MS Mincho" w:hAnsi="Calibri"/>
          <w:i/>
          <w:sz w:val="22"/>
          <w:lang w:val="es-CR"/>
        </w:rPr>
        <w:t>Okapi BM25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, donde BM significa </w:t>
      </w:r>
      <w:r w:rsidR="0032360C" w:rsidRPr="00BC05EF">
        <w:rPr>
          <w:rFonts w:ascii="Calibri" w:eastAsia="MS Mincho" w:hAnsi="Calibri"/>
          <w:i/>
          <w:sz w:val="22"/>
          <w:lang w:val="es-CR"/>
        </w:rPr>
        <w:t>best matching</w:t>
      </w:r>
      <w:r w:rsidR="0032360C" w:rsidRPr="00BC05EF">
        <w:rPr>
          <w:rFonts w:ascii="Calibri" w:eastAsia="MS Mincho" w:hAnsi="Calibri"/>
          <w:sz w:val="22"/>
          <w:lang w:val="es-CR"/>
        </w:rPr>
        <w:t xml:space="preserve">. En </w:t>
      </w:r>
      <w:proofErr w:type="gramStart"/>
      <w:r w:rsidR="0032360C" w:rsidRPr="00BC05EF">
        <w:rPr>
          <w:rFonts w:ascii="Calibri" w:eastAsia="MS Mincho" w:hAnsi="Calibri"/>
          <w:sz w:val="22"/>
          <w:lang w:val="es-CR"/>
        </w:rPr>
        <w:t>realidad</w:t>
      </w:r>
      <w:proofErr w:type="gramEnd"/>
      <w:r w:rsidR="0032360C" w:rsidRPr="00BC05EF">
        <w:rPr>
          <w:rFonts w:ascii="Calibri" w:eastAsia="MS Mincho" w:hAnsi="Calibri"/>
          <w:sz w:val="22"/>
          <w:lang w:val="es-CR"/>
        </w:rPr>
        <w:t xml:space="preserve"> BM25 es una familia de funciones de similitud con algunas variantes en las fórmulas y en los parámetros. Se usará la siguiente función:</w:t>
      </w:r>
    </w:p>
    <w:p w14:paraId="6B7BA097" w14:textId="77777777" w:rsidR="00A65EB0" w:rsidRPr="00BC05EF" w:rsidRDefault="00A65EB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8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Dada una consulta Q con términos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1</w:t>
      </w:r>
      <w:r w:rsidRPr="00BC05EF">
        <w:rPr>
          <w:rFonts w:ascii="Calibri" w:eastAsia="MS Mincho" w:hAnsi="Calibri"/>
          <w:sz w:val="22"/>
          <w:lang w:val="es-CR"/>
        </w:rPr>
        <w:t>, ...,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n</w:t>
      </w:r>
      <w:r w:rsidRPr="00BC05EF">
        <w:rPr>
          <w:rFonts w:ascii="Calibri" w:eastAsia="MS Mincho" w:hAnsi="Calibri"/>
          <w:sz w:val="22"/>
          <w:lang w:val="es-CR"/>
        </w:rPr>
        <w:t>, y un documento D</w:t>
      </w:r>
    </w:p>
    <w:p w14:paraId="6B7BA099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9A" w14:textId="77777777" w:rsidR="0032360C" w:rsidRPr="00BC05EF" w:rsidRDefault="002C1D84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sim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D,Q</m:t>
              </m:r>
            </m:e>
          </m:d>
          <m:r>
            <w:rPr>
              <w:rFonts w:ascii="Cambria Math" w:eastAsia="MS Mincho" w:hAnsi="Cambria Math"/>
              <w:sz w:val="24"/>
              <w:lang w:val="es-C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naryPr>
            <m:sub>
              <m:r>
                <w:rPr>
                  <w:rFonts w:ascii="Cambria Math" w:eastAsia="MS Mincho" w:hAnsi="Cambria Math"/>
                  <w:sz w:val="24"/>
                  <w:lang w:val="es-CR"/>
                </w:rPr>
                <m:t>i=1</m:t>
              </m:r>
            </m:sub>
            <m:sup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</m:sup>
            <m:e>
              <m:r>
                <w:rPr>
                  <w:rFonts w:ascii="Cambria Math" w:eastAsia="MS Mincho" w:hAnsi="Cambria Math"/>
                  <w:sz w:val="24"/>
                  <w:lang w:val="es-CR"/>
                </w:rPr>
                <m:t>IDF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∙</m:t>
              </m:r>
              <m:f>
                <m:f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fPr>
                <m:num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∙(k+1)</m:t>
                  </m:r>
                </m:num>
                <m:den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,D</m:t>
                      </m:r>
                    </m:e>
                  </m:d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+k∙</m:t>
                  </m:r>
                  <m:d>
                    <m:d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1-b+b∙</m:t>
                      </m:r>
                      <m:f>
                        <m:fPr>
                          <m:ctrlPr>
                            <w:rPr>
                              <w:rFonts w:ascii="Cambria Math" w:eastAsia="MS Mincho" w:hAnsi="Cambria Math"/>
                              <w:i/>
                              <w:sz w:val="24"/>
                              <w:lang w:val="es-C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MS Mincho" w:hAnsi="Cambria Math"/>
                                  <w:i/>
                                  <w:sz w:val="24"/>
                                  <w:lang w:val="es-C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MS Mincho" w:hAnsi="Cambria Math"/>
                                  <w:sz w:val="24"/>
                                  <w:lang w:val="es-CR"/>
                                </w:rPr>
                                <m:t>D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MS Mincho" w:hAnsi="Cambria Math"/>
                              <w:sz w:val="24"/>
                              <w:lang w:val="es-CR"/>
                            </w:rPr>
                            <m:t>avgdl</m:t>
                          </m:r>
                        </m:den>
                      </m:f>
                    </m:e>
                  </m:d>
                </m:den>
              </m:f>
            </m:e>
          </m:nary>
        </m:oMath>
      </m:oMathPara>
    </w:p>
    <w:p w14:paraId="6B7BA09B" w14:textId="77777777" w:rsidR="0032360C" w:rsidRPr="00BC05EF" w:rsidRDefault="00D566B0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donde</w:t>
      </w:r>
    </w:p>
    <w:p w14:paraId="6B7BA09C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f(</w:t>
      </w:r>
      <w:proofErr w:type="gramStart"/>
      <w:r w:rsidRPr="00BC05EF">
        <w:rPr>
          <w:rFonts w:ascii="Calibri" w:eastAsia="MS Mincho" w:hAnsi="Calibri"/>
          <w:i/>
          <w:sz w:val="22"/>
          <w:lang w:val="es-CR"/>
        </w:rPr>
        <w:t>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i/>
          <w:sz w:val="22"/>
          <w:lang w:val="es-CR"/>
        </w:rPr>
        <w:t>,D</w:t>
      </w:r>
      <w:proofErr w:type="gramEnd"/>
      <w:r w:rsidRPr="00BC05EF">
        <w:rPr>
          <w:rFonts w:ascii="Calibri" w:eastAsia="MS Mincho" w:hAnsi="Calibri"/>
          <w:i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 xml:space="preserve"> es la frecuencia con que aparece el término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</w:p>
    <w:p w14:paraId="6B7BA09D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|D|</w:t>
      </w:r>
      <w:r w:rsidRPr="00BC05EF">
        <w:rPr>
          <w:rFonts w:ascii="Calibri" w:eastAsia="MS Mincho" w:hAnsi="Calibri"/>
          <w:sz w:val="22"/>
          <w:lang w:val="es-CR"/>
        </w:rPr>
        <w:t xml:space="preserve"> es la longitud del documento D en palabras</w:t>
      </w:r>
      <w:r w:rsidR="005F563B" w:rsidRPr="00BC05EF">
        <w:rPr>
          <w:rFonts w:ascii="Calibri" w:eastAsia="MS Mincho" w:hAnsi="Calibri"/>
          <w:sz w:val="22"/>
          <w:lang w:val="es-CR"/>
        </w:rPr>
        <w:t xml:space="preserve"> (suma de las frecuencias de sus términos)</w:t>
      </w:r>
    </w:p>
    <w:p w14:paraId="6B7BA09E" w14:textId="77777777" w:rsidR="00D566B0" w:rsidRPr="00BC05EF" w:rsidRDefault="00D566B0" w:rsidP="00A12B64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avg</w:t>
      </w:r>
      <w:r w:rsidR="00A65EB0">
        <w:rPr>
          <w:rFonts w:ascii="Calibri" w:eastAsia="MS Mincho" w:hAnsi="Calibri"/>
          <w:i/>
          <w:sz w:val="22"/>
          <w:lang w:val="es-CR"/>
        </w:rPr>
        <w:t>d</w:t>
      </w:r>
      <w:r w:rsidRPr="00BC05EF">
        <w:rPr>
          <w:rFonts w:ascii="Calibri" w:eastAsia="MS Mincho" w:hAnsi="Calibri"/>
          <w:i/>
          <w:sz w:val="22"/>
          <w:lang w:val="es-CR"/>
        </w:rPr>
        <w:t>l</w:t>
      </w:r>
      <w:r w:rsidRPr="00BC05EF">
        <w:rPr>
          <w:rFonts w:ascii="Calibri" w:eastAsia="MS Mincho" w:hAnsi="Calibri"/>
          <w:sz w:val="22"/>
          <w:lang w:val="es-CR"/>
        </w:rPr>
        <w:t xml:space="preserve"> es la longitud promedio de los documentos </w:t>
      </w:r>
      <w:r w:rsidR="00190592" w:rsidRPr="00BC05EF">
        <w:rPr>
          <w:rFonts w:ascii="Calibri" w:eastAsia="MS Mincho" w:hAnsi="Calibri"/>
          <w:sz w:val="22"/>
          <w:lang w:val="es-CR"/>
        </w:rPr>
        <w:t>de</w:t>
      </w:r>
      <w:r w:rsidRPr="00BC05EF">
        <w:rPr>
          <w:rFonts w:ascii="Calibri" w:eastAsia="MS Mincho" w:hAnsi="Calibri"/>
          <w:sz w:val="22"/>
          <w:lang w:val="es-CR"/>
        </w:rPr>
        <w:t xml:space="preserve"> la colección</w:t>
      </w:r>
    </w:p>
    <w:p w14:paraId="6B7BA0A2" w14:textId="6F8C73A5" w:rsidR="00190592" w:rsidRPr="0012124C" w:rsidRDefault="00190592" w:rsidP="0012124C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k</w:t>
      </w:r>
      <w:r w:rsidRPr="00BC05EF">
        <w:rPr>
          <w:rFonts w:ascii="Calibri" w:eastAsia="MS Mincho" w:hAnsi="Calibri"/>
          <w:sz w:val="22"/>
          <w:lang w:val="es-CR"/>
        </w:rPr>
        <w:t xml:space="preserve"> es un parámetro que calibra la escala de la frecuencia del término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sz w:val="22"/>
          <w:lang w:val="es-CR"/>
        </w:rPr>
        <w:t xml:space="preserve"> en el documento D</w:t>
      </w:r>
      <w:r w:rsidRPr="0012124C">
        <w:rPr>
          <w:rFonts w:ascii="Calibri" w:eastAsia="MS Mincho" w:hAnsi="Calibri"/>
          <w:sz w:val="22"/>
          <w:lang w:val="es-CR"/>
        </w:rPr>
        <w:t xml:space="preserve">, </w:t>
      </w:r>
      <w:r w:rsidRPr="0012124C">
        <w:rPr>
          <w:rFonts w:ascii="Calibri" w:eastAsia="MS Mincho" w:hAnsi="Calibri"/>
          <w:b/>
          <w:sz w:val="22"/>
          <w:lang w:val="es-CR"/>
        </w:rPr>
        <w:t>se usará k</w:t>
      </w:r>
      <w:r w:rsidRPr="0012124C">
        <w:rPr>
          <w:rFonts w:ascii="Calibri" w:eastAsia="MS Mincho" w:hAnsi="Calibri"/>
          <w:b/>
          <w:sz w:val="22"/>
          <w:vertAlign w:val="subscript"/>
          <w:lang w:val="es-CR"/>
        </w:rPr>
        <w:t>1</w:t>
      </w:r>
      <w:r w:rsidRPr="0012124C">
        <w:rPr>
          <w:rFonts w:ascii="Calibri" w:eastAsia="MS Mincho" w:hAnsi="Calibri"/>
          <w:b/>
          <w:sz w:val="22"/>
          <w:lang w:val="es-CR"/>
        </w:rPr>
        <w:t>=1.</w:t>
      </w:r>
      <w:r w:rsidR="00CA1E58" w:rsidRPr="0012124C">
        <w:rPr>
          <w:rFonts w:ascii="Calibri" w:eastAsia="MS Mincho" w:hAnsi="Calibri"/>
          <w:b/>
          <w:sz w:val="22"/>
          <w:lang w:val="es-CR"/>
        </w:rPr>
        <w:t>2</w:t>
      </w:r>
      <w:r w:rsidRPr="0012124C">
        <w:rPr>
          <w:rFonts w:ascii="Calibri" w:eastAsia="MS Mincho" w:hAnsi="Calibri"/>
          <w:sz w:val="22"/>
          <w:lang w:val="es-CR"/>
        </w:rPr>
        <w:t>.</w:t>
      </w:r>
    </w:p>
    <w:p w14:paraId="6B7BA0A6" w14:textId="4DA764C6" w:rsidR="00632FFA" w:rsidRPr="00D663FB" w:rsidRDefault="00190592" w:rsidP="00D663FB">
      <w:pPr>
        <w:pStyle w:val="WW-PlainText"/>
        <w:numPr>
          <w:ilvl w:val="0"/>
          <w:numId w:val="5"/>
        </w:numPr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b es otro parámetro, 0</w:t>
      </w:r>
      <w:r w:rsidRPr="00BC05EF">
        <w:rPr>
          <w:rFonts w:ascii="Calibri" w:eastAsia="MS Mincho" w:hAnsi="Calibri" w:cs="Times New Roman"/>
          <w:sz w:val="22"/>
          <w:lang w:val="es-CR"/>
        </w:rPr>
        <w:t>≤</w:t>
      </w:r>
      <w:r w:rsidRPr="00BC05EF">
        <w:rPr>
          <w:rFonts w:ascii="Calibri" w:eastAsia="MS Mincho" w:hAnsi="Calibri"/>
          <w:sz w:val="22"/>
          <w:lang w:val="es-CR"/>
        </w:rPr>
        <w:t xml:space="preserve">b </w:t>
      </w:r>
      <w:r w:rsidRPr="00BC05EF">
        <w:rPr>
          <w:rFonts w:ascii="Calibri" w:eastAsia="MS Mincho" w:hAnsi="Calibri" w:cs="Times New Roman"/>
          <w:sz w:val="22"/>
          <w:lang w:val="es-CR"/>
        </w:rPr>
        <w:t xml:space="preserve">≤1, determina </w:t>
      </w:r>
      <w:r w:rsidR="0012124C">
        <w:rPr>
          <w:rFonts w:ascii="Calibri" w:eastAsia="MS Mincho" w:hAnsi="Calibri" w:cs="Times New Roman"/>
          <w:sz w:val="22"/>
          <w:lang w:val="es-CR"/>
        </w:rPr>
        <w:t xml:space="preserve">hasta qué punto se normalizará </w:t>
      </w:r>
      <w:r w:rsidR="00D663FB">
        <w:rPr>
          <w:rFonts w:ascii="Calibri" w:eastAsia="MS Mincho" w:hAnsi="Calibri" w:cs="Times New Roman"/>
          <w:sz w:val="22"/>
          <w:lang w:val="es-CR"/>
        </w:rPr>
        <w:t xml:space="preserve">la longitud de </w:t>
      </w:r>
      <w:r w:rsidR="0012124C">
        <w:rPr>
          <w:rFonts w:ascii="Calibri" w:eastAsia="MS Mincho" w:hAnsi="Calibri" w:cs="Times New Roman"/>
          <w:sz w:val="22"/>
          <w:lang w:val="es-CR"/>
        </w:rPr>
        <w:t>un documento</w:t>
      </w:r>
      <w:r w:rsidR="00D663FB">
        <w:rPr>
          <w:rFonts w:ascii="Calibri" w:eastAsia="MS Mincho" w:hAnsi="Calibri" w:cs="Times New Roman"/>
          <w:sz w:val="22"/>
          <w:lang w:val="es-CR"/>
        </w:rPr>
        <w:t>;</w:t>
      </w:r>
      <w:r w:rsidR="00D663FB" w:rsidRPr="00BC05EF">
        <w:rPr>
          <w:rFonts w:ascii="Calibri" w:eastAsia="MS Mincho" w:hAnsi="Calibri"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se</w:t>
      </w:r>
      <w:r w:rsidR="00632FFA" w:rsidRPr="00D663FB">
        <w:rPr>
          <w:rFonts w:ascii="Calibri" w:eastAsia="MS Mincho" w:hAnsi="Calibri"/>
          <w:b/>
          <w:sz w:val="22"/>
          <w:lang w:val="es-CR"/>
        </w:rPr>
        <w:t xml:space="preserve"> </w:t>
      </w:r>
      <w:r w:rsidR="00D663FB">
        <w:rPr>
          <w:rFonts w:ascii="Calibri" w:eastAsia="MS Mincho" w:hAnsi="Calibri"/>
          <w:b/>
          <w:sz w:val="22"/>
          <w:lang w:val="es-CR"/>
        </w:rPr>
        <w:t>usar</w:t>
      </w:r>
      <w:r w:rsidR="00632FFA" w:rsidRPr="00D663FB">
        <w:rPr>
          <w:rFonts w:ascii="Calibri" w:eastAsia="MS Mincho" w:hAnsi="Calibri"/>
          <w:b/>
          <w:sz w:val="22"/>
          <w:lang w:val="es-CR"/>
        </w:rPr>
        <w:t>á b=</w:t>
      </w:r>
      <w:r w:rsidR="00CA1E58" w:rsidRPr="00D663FB">
        <w:rPr>
          <w:rFonts w:ascii="Calibri" w:eastAsia="MS Mincho" w:hAnsi="Calibri"/>
          <w:b/>
          <w:sz w:val="22"/>
          <w:lang w:val="es-CR"/>
        </w:rPr>
        <w:t>0.75</w:t>
      </w:r>
      <w:r w:rsidR="00632FFA" w:rsidRPr="00D663FB">
        <w:rPr>
          <w:rFonts w:ascii="Calibri" w:eastAsia="MS Mincho" w:hAnsi="Calibri"/>
          <w:sz w:val="22"/>
          <w:lang w:val="es-CR"/>
        </w:rPr>
        <w:t>.</w:t>
      </w:r>
    </w:p>
    <w:p w14:paraId="6B7BA0A7" w14:textId="77777777" w:rsidR="0032360C" w:rsidRPr="00BC05EF" w:rsidRDefault="0032360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A8" w14:textId="77777777" w:rsidR="005D3098" w:rsidRPr="00BC05EF" w:rsidRDefault="005D309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Para </w:t>
      </w:r>
      <w:proofErr w:type="gramStart"/>
      <w:r w:rsidRPr="00BC05EF">
        <w:rPr>
          <w:rFonts w:ascii="Calibri" w:eastAsia="MS Mincho" w:hAnsi="Calibri"/>
          <w:sz w:val="22"/>
          <w:lang w:val="es-CR"/>
        </w:rPr>
        <w:t>IDF(</w:t>
      </w:r>
      <w:proofErr w:type="gramEnd"/>
      <w:r w:rsidRPr="00BC05EF">
        <w:rPr>
          <w:rFonts w:ascii="Calibri" w:eastAsia="MS Mincho" w:hAnsi="Calibri"/>
          <w:sz w:val="22"/>
          <w:lang w:val="es-CR"/>
        </w:rPr>
        <w:t>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sz w:val="22"/>
          <w:lang w:val="es-CR"/>
        </w:rPr>
        <w:t>) se usará la siguiente fórmula:</w:t>
      </w:r>
    </w:p>
    <w:p w14:paraId="6B7BA0A9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m:oMathPara>
        <m:oMath>
          <m:r>
            <w:rPr>
              <w:rFonts w:ascii="Cambria Math" w:eastAsia="MS Mincho" w:hAnsi="Cambria Math"/>
              <w:sz w:val="24"/>
              <w:lang w:val="es-CR"/>
            </w:rPr>
            <m:t>IDF</m:t>
          </m:r>
          <m:d>
            <m:d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q</m:t>
                  </m:r>
                </m:e>
                <m:sub>
                  <m:r>
                    <w:rPr>
                      <w:rFonts w:ascii="Cambria Math" w:eastAsia="MS Mincho" w:hAnsi="Cambria Math"/>
                      <w:sz w:val="24"/>
                      <w:lang w:val="es-CR"/>
                    </w:rPr>
                    <m:t>i</m:t>
                  </m:r>
                </m:sub>
              </m:sSub>
            </m:e>
          </m:d>
          <m:r>
            <w:rPr>
              <w:rFonts w:ascii="Cambria Math" w:eastAsia="MS Mincho" w:hAnsi="Cambria Math"/>
              <w:sz w:val="24"/>
              <w:lang w:val="es-CR"/>
            </w:rPr>
            <m:t>=log</m:t>
          </m:r>
          <m:f>
            <m:fPr>
              <m:ctrlPr>
                <w:rPr>
                  <w:rFonts w:ascii="Cambria Math" w:eastAsia="MS Mincho" w:hAnsi="Cambria Math"/>
                  <w:i/>
                  <w:sz w:val="24"/>
                  <w:lang w:val="es-CR"/>
                </w:rPr>
              </m:ctrlPr>
            </m:fPr>
            <m:num>
              <m:r>
                <w:rPr>
                  <w:rFonts w:ascii="Cambria Math" w:eastAsia="MS Mincho" w:hAnsi="Cambria Math"/>
                  <w:sz w:val="24"/>
                  <w:lang w:val="es-CR"/>
                </w:rPr>
                <m:t>N-n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num>
            <m:den>
              <m:r>
                <w:rPr>
                  <w:rFonts w:ascii="Cambria Math" w:eastAsia="MS Mincho" w:hAnsi="Cambria Math"/>
                  <w:sz w:val="24"/>
                  <w:lang w:val="es-CR"/>
                </w:rPr>
                <m:t>n</m:t>
              </m:r>
              <m:d>
                <m:dPr>
                  <m:ctrlPr>
                    <w:rPr>
                      <w:rFonts w:ascii="Cambria Math" w:eastAsia="MS Mincho" w:hAnsi="Cambria Math"/>
                      <w:i/>
                      <w:sz w:val="24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S Mincho" w:hAnsi="Cambria Math"/>
                          <w:i/>
                          <w:sz w:val="24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MS Mincho" w:hAnsi="Cambria Math"/>
                          <w:sz w:val="24"/>
                          <w:lang w:val="es-CR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MS Mincho" w:hAnsi="Cambria Math"/>
                  <w:sz w:val="24"/>
                  <w:lang w:val="es-CR"/>
                </w:rPr>
                <m:t>+0.5</m:t>
              </m:r>
            </m:den>
          </m:f>
        </m:oMath>
      </m:oMathPara>
    </w:p>
    <w:p w14:paraId="6B7BA0AA" w14:textId="77777777" w:rsidR="005D3098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d</w:t>
      </w:r>
      <w:r w:rsidR="00A12B64">
        <w:rPr>
          <w:rFonts w:ascii="Calibri" w:eastAsia="MS Mincho" w:hAnsi="Calibri"/>
          <w:sz w:val="22"/>
          <w:lang w:val="es-CR"/>
        </w:rPr>
        <w:t>o</w:t>
      </w:r>
      <w:r w:rsidRPr="00BC05EF">
        <w:rPr>
          <w:rFonts w:ascii="Calibri" w:eastAsia="MS Mincho" w:hAnsi="Calibri"/>
          <w:sz w:val="22"/>
          <w:lang w:val="es-CR"/>
        </w:rPr>
        <w:t>nde</w:t>
      </w:r>
    </w:p>
    <w:p w14:paraId="6B7BA0AB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</w:t>
      </w:r>
      <w:r w:rsidRPr="00BC05EF">
        <w:rPr>
          <w:rFonts w:ascii="Calibri" w:eastAsia="MS Mincho" w:hAnsi="Calibri"/>
          <w:sz w:val="22"/>
          <w:lang w:val="es-CR"/>
        </w:rPr>
        <w:t xml:space="preserve"> es el número total de documentos de la colección</w:t>
      </w:r>
    </w:p>
    <w:p w14:paraId="6B7BA0AC" w14:textId="77777777" w:rsidR="002D00F6" w:rsidRPr="00BC05EF" w:rsidRDefault="002D00F6" w:rsidP="002D00F6">
      <w:pPr>
        <w:pStyle w:val="WW-PlainText"/>
        <w:ind w:left="720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i/>
          <w:sz w:val="22"/>
          <w:lang w:val="es-CR"/>
        </w:rPr>
        <w:t>n(q</w:t>
      </w:r>
      <w:r w:rsidRPr="00BC05EF">
        <w:rPr>
          <w:rFonts w:ascii="Calibri" w:eastAsia="MS Mincho" w:hAnsi="Calibri"/>
          <w:i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i/>
          <w:sz w:val="22"/>
          <w:lang w:val="es-CR"/>
        </w:rPr>
        <w:t>)</w:t>
      </w:r>
      <w:r w:rsidRPr="00BC05EF">
        <w:rPr>
          <w:rFonts w:ascii="Calibri" w:eastAsia="MS Mincho" w:hAnsi="Calibri"/>
          <w:sz w:val="22"/>
          <w:lang w:val="es-CR"/>
        </w:rPr>
        <w:t xml:space="preserve"> es el número de documentos de la colección que contienen q</w:t>
      </w:r>
      <w:r w:rsidRPr="00BC05EF">
        <w:rPr>
          <w:rFonts w:ascii="Calibri" w:eastAsia="MS Mincho" w:hAnsi="Calibri"/>
          <w:sz w:val="22"/>
          <w:vertAlign w:val="subscript"/>
          <w:lang w:val="es-CR"/>
        </w:rPr>
        <w:t>i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AD" w14:textId="2E499DBC" w:rsidR="006D1EA4" w:rsidRPr="00BC05EF" w:rsidRDefault="00D663FB" w:rsidP="00D879FD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En caso de que n</w:t>
      </w:r>
      <w:r w:rsidRPr="00C230BB">
        <w:rPr>
          <w:rFonts w:ascii="Calibri" w:eastAsia="MS Mincho" w:hAnsi="Calibri"/>
          <w:sz w:val="22"/>
          <w:vertAlign w:val="subscript"/>
          <w:lang w:val="es-CR"/>
        </w:rPr>
        <w:t>i</w:t>
      </w:r>
      <w:r>
        <w:rPr>
          <w:rFonts w:ascii="Calibri" w:eastAsia="MS Mincho" w:hAnsi="Calibri"/>
          <w:sz w:val="22"/>
          <w:lang w:val="es-CR"/>
        </w:rPr>
        <w:t xml:space="preserve"> &gt; N/2 el valor es negativo; en ese caso se usará el valor cero.</w:t>
      </w:r>
    </w:p>
    <w:p w14:paraId="4EE24A32" w14:textId="77777777" w:rsidR="00D663FB" w:rsidRDefault="00D663FB" w:rsidP="0012124C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94AE909" w14:textId="3A2C41BA" w:rsidR="0012124C" w:rsidRPr="00BC05EF" w:rsidRDefault="0012124C" w:rsidP="0012124C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Usando es</w:t>
      </w:r>
      <w:r>
        <w:rPr>
          <w:rFonts w:ascii="Calibri" w:eastAsia="MS Mincho" w:hAnsi="Calibri"/>
          <w:sz w:val="22"/>
          <w:lang w:val="es-CR"/>
        </w:rPr>
        <w:t>t</w:t>
      </w:r>
      <w:r w:rsidRPr="00BC05EF">
        <w:rPr>
          <w:rFonts w:ascii="Calibri" w:eastAsia="MS Mincho" w:hAnsi="Calibri"/>
          <w:sz w:val="22"/>
          <w:lang w:val="es-CR"/>
        </w:rPr>
        <w:t xml:space="preserve">a </w:t>
      </w:r>
      <w:r>
        <w:rPr>
          <w:rFonts w:ascii="Calibri" w:eastAsia="MS Mincho" w:hAnsi="Calibri"/>
          <w:sz w:val="22"/>
          <w:lang w:val="es-CR"/>
        </w:rPr>
        <w:t xml:space="preserve">función de </w:t>
      </w:r>
      <w:r w:rsidRPr="00BC05EF">
        <w:rPr>
          <w:rFonts w:ascii="Calibri" w:eastAsia="MS Mincho" w:hAnsi="Calibri"/>
          <w:sz w:val="22"/>
          <w:lang w:val="es-CR"/>
        </w:rPr>
        <w:t xml:space="preserve">similitud, </w:t>
      </w:r>
      <w:r>
        <w:rPr>
          <w:rFonts w:ascii="Calibri" w:eastAsia="MS Mincho" w:hAnsi="Calibri"/>
          <w:sz w:val="22"/>
          <w:lang w:val="es-CR"/>
        </w:rPr>
        <w:t xml:space="preserve">se debe </w:t>
      </w:r>
      <w:r w:rsidRPr="00BC05EF">
        <w:rPr>
          <w:rFonts w:ascii="Calibri" w:eastAsia="MS Mincho" w:hAnsi="Calibri"/>
          <w:sz w:val="22"/>
          <w:lang w:val="es-CR"/>
        </w:rPr>
        <w:t>producir un escalafón que ordene los documentos en orden decreciente por similitud.</w:t>
      </w:r>
    </w:p>
    <w:p w14:paraId="6B7BA0AF" w14:textId="77777777" w:rsidR="002D00F6" w:rsidRPr="00BC05EF" w:rsidRDefault="002D00F6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0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u w:val="single"/>
          <w:lang w:val="es-CR"/>
        </w:rPr>
      </w:pPr>
      <w:r w:rsidRPr="00BC05EF">
        <w:rPr>
          <w:rFonts w:ascii="Calibri" w:eastAsia="MS Mincho" w:hAnsi="Calibri"/>
          <w:sz w:val="22"/>
          <w:u w:val="single"/>
          <w:lang w:val="es-CR"/>
        </w:rPr>
        <w:t>Salida</w:t>
      </w:r>
    </w:p>
    <w:p w14:paraId="6B7BA0B1" w14:textId="77777777" w:rsidR="00722C88" w:rsidRPr="00BC05EF" w:rsidRDefault="00722C88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2" w14:textId="3917F846" w:rsidR="00A12B64" w:rsidRDefault="00A12B64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A</w:t>
      </w:r>
      <w:r w:rsidR="004A2514" w:rsidRPr="00BC05EF">
        <w:rPr>
          <w:rFonts w:ascii="Calibri" w:eastAsia="MS Mincho" w:hAnsi="Calibri"/>
          <w:sz w:val="22"/>
          <w:lang w:val="es-CR"/>
        </w:rPr>
        <w:t>mbas modalidades de consulta</w:t>
      </w:r>
      <w:r>
        <w:rPr>
          <w:rFonts w:ascii="Calibri" w:eastAsia="MS Mincho" w:hAnsi="Calibri"/>
          <w:sz w:val="22"/>
          <w:lang w:val="es-CR"/>
        </w:rPr>
        <w:t xml:space="preserve"> deben producir dos archivos de salida:</w:t>
      </w:r>
    </w:p>
    <w:p w14:paraId="78796F52" w14:textId="25A0F99D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Escalafón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 xml:space="preserve">Un archivo con el escalafón </w:t>
      </w:r>
      <w:r w:rsidRPr="00CF337A">
        <w:rPr>
          <w:rFonts w:ascii="Calibri" w:eastAsia="MS Mincho" w:hAnsi="Calibri"/>
          <w:sz w:val="22"/>
          <w:u w:val="single"/>
          <w:lang w:val="es-CR"/>
        </w:rPr>
        <w:t>completo</w:t>
      </w:r>
      <w:r>
        <w:rPr>
          <w:rFonts w:ascii="Calibri" w:eastAsia="MS Mincho" w:hAnsi="Calibri"/>
          <w:sz w:val="22"/>
          <w:lang w:val="es-CR"/>
        </w:rPr>
        <w:t xml:space="preserve"> del resultado de la consulta.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  <w:t>Esto es, un archivo que contenga para todos los documentos con similitud mayor que cero, su posición en el escalafón, el identificador de cada documento y el valor de similitud obtenido por ese documento. Este archivo debe venir ordenado descendentemente por similitud.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</w:t>
      </w:r>
      <w:proofErr w:type="gramStart"/>
      <w:r>
        <w:rPr>
          <w:rFonts w:ascii="Calibri" w:eastAsia="MS Mincho" w:hAnsi="Calibri"/>
          <w:sz w:val="22"/>
          <w:lang w:val="es-CR"/>
        </w:rPr>
        <w:t>"</w:t>
      </w:r>
      <w:r w:rsidRPr="00D663FB">
        <w:rPr>
          <w:rFonts w:eastAsia="MS Mincho"/>
          <w:b/>
          <w:lang w:val="es-CR"/>
        </w:rPr>
        <w:t>.esca</w:t>
      </w:r>
      <w:proofErr w:type="gramEnd"/>
      <w:r>
        <w:rPr>
          <w:rFonts w:ascii="Calibri" w:eastAsia="MS Mincho" w:hAnsi="Calibri"/>
          <w:sz w:val="22"/>
          <w:lang w:val="es-CR"/>
        </w:rPr>
        <w:t>".</w:t>
      </w:r>
    </w:p>
    <w:p w14:paraId="679C7676" w14:textId="041CEDA8" w:rsidR="00D663FB" w:rsidRDefault="00D663F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7F2560A6" w14:textId="41695991" w:rsidR="00D663FB" w:rsidRPr="00BC05EF" w:rsidRDefault="00D663FB" w:rsidP="00D663FB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D663FB">
        <w:rPr>
          <w:rFonts w:ascii="Calibri" w:eastAsia="MS Mincho" w:hAnsi="Calibri"/>
          <w:b/>
          <w:sz w:val="22"/>
          <w:szCs w:val="22"/>
          <w:lang w:val="es-CR"/>
        </w:rPr>
        <w:t>HTML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lang w:val="es-CR"/>
        </w:rPr>
        <w:t>U</w:t>
      </w:r>
      <w:r w:rsidRPr="00BC05EF">
        <w:rPr>
          <w:rFonts w:ascii="Calibri" w:eastAsia="MS Mincho" w:hAnsi="Calibri"/>
          <w:sz w:val="22"/>
          <w:lang w:val="es-CR"/>
        </w:rPr>
        <w:t xml:space="preserve">n archivo HTML </w:t>
      </w:r>
      <w:r w:rsidR="00291F65">
        <w:rPr>
          <w:rFonts w:ascii="Calibri" w:eastAsia="MS Mincho" w:hAnsi="Calibri"/>
          <w:sz w:val="22"/>
          <w:lang w:val="es-CR"/>
        </w:rPr>
        <w:t>con</w:t>
      </w:r>
      <w:r>
        <w:rPr>
          <w:rFonts w:ascii="Calibri" w:eastAsia="MS Mincho" w:hAnsi="Calibri"/>
          <w:sz w:val="22"/>
          <w:lang w:val="es-CR"/>
        </w:rPr>
        <w:t xml:space="preserve"> los primeros </w:t>
      </w:r>
      <w:r w:rsidRPr="00A17C54">
        <w:rPr>
          <w:rFonts w:eastAsia="MS Mincho"/>
          <w:b/>
          <w:i/>
          <w:lang w:val="es-CR"/>
        </w:rPr>
        <w:t>Num</w:t>
      </w:r>
      <w:r>
        <w:rPr>
          <w:rFonts w:eastAsia="MS Mincho"/>
          <w:b/>
          <w:i/>
          <w:lang w:val="es-CR"/>
        </w:rPr>
        <w:t>Docs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sz w:val="22"/>
          <w:lang w:val="es-CR"/>
        </w:rPr>
        <w:t>documento</w:t>
      </w:r>
      <w:r>
        <w:rPr>
          <w:rFonts w:ascii="Calibri" w:eastAsia="MS Mincho" w:hAnsi="Calibri"/>
          <w:sz w:val="22"/>
          <w:lang w:val="es-CR"/>
        </w:rPr>
        <w:t>s del escalafón</w:t>
      </w:r>
      <w:r w:rsidR="00291F65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</w:r>
      <w:r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t>Al inicio del archivo se muestra el texto de la consulta y la fecha y hora en que se realizó.</w:t>
      </w:r>
      <w:r w:rsidR="00291F65">
        <w:rPr>
          <w:rFonts w:ascii="Calibri" w:eastAsia="MS Mincho" w:hAnsi="Calibri"/>
          <w:sz w:val="22"/>
          <w:lang w:val="es-CR"/>
        </w:rPr>
        <w:br/>
      </w:r>
      <w:r w:rsidR="00291F65">
        <w:rPr>
          <w:rFonts w:ascii="Calibri" w:eastAsia="MS Mincho" w:hAnsi="Calibri"/>
          <w:sz w:val="22"/>
          <w:lang w:val="es-CR"/>
        </w:rPr>
        <w:lastRenderedPageBreak/>
        <w:t xml:space="preserve">Luego, para cada uno de esos documentos se debe mostrar: </w:t>
      </w:r>
      <w:r w:rsidRPr="00BC05EF">
        <w:rPr>
          <w:rFonts w:ascii="Calibri" w:eastAsia="MS Mincho" w:hAnsi="Calibri"/>
          <w:sz w:val="22"/>
          <w:lang w:val="es-CR"/>
        </w:rPr>
        <w:t>su posición en el escalafón, la similitud con la consulta</w:t>
      </w:r>
      <w:r>
        <w:rPr>
          <w:rFonts w:ascii="Calibri" w:eastAsia="MS Mincho" w:hAnsi="Calibri"/>
          <w:sz w:val="22"/>
          <w:lang w:val="es-CR"/>
        </w:rPr>
        <w:t xml:space="preserve"> y su </w:t>
      </w:r>
      <w:r w:rsidRPr="00BC05EF">
        <w:rPr>
          <w:rFonts w:ascii="Calibri" w:eastAsia="MS Mincho" w:hAnsi="Calibri"/>
          <w:sz w:val="22"/>
          <w:lang w:val="es-CR"/>
        </w:rPr>
        <w:t>ruta</w:t>
      </w:r>
      <w:r w:rsidR="00564FBD">
        <w:rPr>
          <w:rFonts w:ascii="Calibri" w:eastAsia="MS Mincho" w:hAnsi="Calibri"/>
          <w:sz w:val="22"/>
          <w:lang w:val="es-CR"/>
        </w:rPr>
        <w:t xml:space="preserve"> como texto caliente</w:t>
      </w:r>
      <w:r w:rsidRPr="00BC05EF">
        <w:rPr>
          <w:rFonts w:ascii="Calibri" w:eastAsia="MS Mincho" w:hAnsi="Calibri"/>
          <w:sz w:val="22"/>
          <w:lang w:val="es-CR"/>
        </w:rPr>
        <w:t>. Además</w:t>
      </w:r>
      <w:r>
        <w:rPr>
          <w:rFonts w:ascii="Calibri" w:eastAsia="MS Mincho" w:hAnsi="Calibri"/>
          <w:sz w:val="22"/>
          <w:lang w:val="es-CR"/>
        </w:rPr>
        <w:t>, para cada documento se</w:t>
      </w:r>
      <w:r w:rsidRPr="00BC05EF">
        <w:rPr>
          <w:rFonts w:ascii="Calibri" w:eastAsia="MS Mincho" w:hAnsi="Calibri"/>
          <w:sz w:val="22"/>
          <w:lang w:val="es-CR"/>
        </w:rPr>
        <w:t xml:space="preserve"> deben </w:t>
      </w:r>
      <w:r w:rsidR="00291F65">
        <w:rPr>
          <w:rFonts w:ascii="Calibri" w:eastAsia="MS Mincho" w:hAnsi="Calibri"/>
          <w:sz w:val="22"/>
          <w:lang w:val="es-CR"/>
        </w:rPr>
        <w:t>mostrar</w:t>
      </w:r>
      <w:r w:rsidRPr="00BC05EF">
        <w:rPr>
          <w:rFonts w:ascii="Calibri" w:eastAsia="MS Mincho" w:hAnsi="Calibri"/>
          <w:sz w:val="22"/>
          <w:lang w:val="es-CR"/>
        </w:rPr>
        <w:t xml:space="preserve"> los primeros 200 caracteres </w:t>
      </w:r>
      <w:r>
        <w:rPr>
          <w:rFonts w:ascii="Calibri" w:eastAsia="MS Mincho" w:hAnsi="Calibri"/>
          <w:sz w:val="22"/>
          <w:lang w:val="es-CR"/>
        </w:rPr>
        <w:t>extraídos de cada documento</w:t>
      </w:r>
      <w:r w:rsidR="00291F65">
        <w:rPr>
          <w:rFonts w:ascii="Calibri" w:eastAsia="MS Mincho" w:hAnsi="Calibri"/>
          <w:sz w:val="22"/>
          <w:lang w:val="es-CR"/>
        </w:rPr>
        <w:t xml:space="preserve"> (eliminando todas las etiquetas XML)</w:t>
      </w:r>
      <w:r w:rsidRPr="00BC05EF">
        <w:rPr>
          <w:rFonts w:ascii="Calibri" w:eastAsia="MS Mincho" w:hAnsi="Calibri"/>
          <w:sz w:val="22"/>
          <w:lang w:val="es-CR"/>
        </w:rPr>
        <w:t>.</w:t>
      </w:r>
      <w:r>
        <w:rPr>
          <w:rFonts w:ascii="Calibri" w:eastAsia="MS Mincho" w:hAnsi="Calibri"/>
          <w:sz w:val="22"/>
          <w:lang w:val="es-CR"/>
        </w:rPr>
        <w:br/>
        <w:t xml:space="preserve">El nombre de este archivo se obtiene concatenando el parámetro </w:t>
      </w:r>
      <w:r w:rsidRPr="00D663FB">
        <w:rPr>
          <w:rFonts w:eastAsia="MS Mincho"/>
          <w:b/>
          <w:i/>
          <w:lang w:val="es-CR"/>
        </w:rPr>
        <w:t>Prefijo</w:t>
      </w:r>
      <w:r>
        <w:rPr>
          <w:rFonts w:ascii="Calibri" w:eastAsia="MS Mincho" w:hAnsi="Calibri"/>
          <w:sz w:val="22"/>
          <w:lang w:val="es-CR"/>
        </w:rPr>
        <w:t xml:space="preserve"> con la extensión "</w:t>
      </w:r>
      <w:r w:rsidRPr="00D663FB">
        <w:rPr>
          <w:rFonts w:eastAsia="MS Mincho"/>
          <w:b/>
          <w:lang w:val="es-CR"/>
        </w:rPr>
        <w:t>.</w:t>
      </w:r>
      <w:r w:rsidR="00291F65">
        <w:rPr>
          <w:rFonts w:eastAsia="MS Mincho"/>
          <w:b/>
          <w:lang w:val="es-CR"/>
        </w:rPr>
        <w:t>html</w:t>
      </w:r>
      <w:r>
        <w:rPr>
          <w:rFonts w:ascii="Calibri" w:eastAsia="MS Mincho" w:hAnsi="Calibri"/>
          <w:sz w:val="22"/>
          <w:lang w:val="es-CR"/>
        </w:rPr>
        <w:t>".</w:t>
      </w:r>
    </w:p>
    <w:p w14:paraId="6B7BA0BD" w14:textId="77777777" w:rsidR="00CF5FC0" w:rsidRDefault="00CF5FC0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E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BF" w14:textId="4208908B" w:rsidR="00EC073B" w:rsidRPr="002F64BB" w:rsidRDefault="002F64BB" w:rsidP="00EC073B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2F64BB">
        <w:rPr>
          <w:rFonts w:ascii="Calibri" w:eastAsia="MS Mincho" w:hAnsi="Calibri"/>
          <w:b/>
          <w:sz w:val="22"/>
          <w:lang w:val="es-CR"/>
        </w:rPr>
        <w:t>HERRAMIENTA DE INSPECCIÓN</w:t>
      </w:r>
    </w:p>
    <w:p w14:paraId="6B7BA0C0" w14:textId="77777777" w:rsidR="00EC073B" w:rsidRPr="00BC05EF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17799666" w14:textId="158A4CFB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La tercera herramienta permite permita inspeccionar el índice creado, con el fin de poder verificar su contenido.</w:t>
      </w:r>
    </w:p>
    <w:p w14:paraId="75B7F68C" w14:textId="71E2E63A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AF0C5E3" w14:textId="35880FE2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Para ejecutar la herramienta de inspección se debe invocar el comando siguiente:</w:t>
      </w:r>
    </w:p>
    <w:p w14:paraId="51E454B4" w14:textId="50BE0A75" w:rsidR="005127E5" w:rsidRPr="0017028B" w:rsidRDefault="005127E5" w:rsidP="005127E5">
      <w:pPr>
        <w:pStyle w:val="WW-PlainText"/>
        <w:rPr>
          <w:rFonts w:eastAsia="MS Mincho"/>
          <w:b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ab/>
      </w:r>
      <w:proofErr w:type="gramStart"/>
      <w:r>
        <w:rPr>
          <w:rFonts w:eastAsia="MS Mincho"/>
          <w:b/>
          <w:lang w:val="es-CR"/>
        </w:rPr>
        <w:t xml:space="preserve">mostrar </w:t>
      </w:r>
      <w:r w:rsidRPr="00A17C54">
        <w:rPr>
          <w:rFonts w:eastAsia="MS Mincho"/>
          <w:b/>
          <w:lang w:val="es-CR"/>
        </w:rPr>
        <w:t xml:space="preserve"> </w:t>
      </w:r>
      <w:r w:rsidRPr="00A17C54">
        <w:rPr>
          <w:rFonts w:eastAsia="MS Mincho"/>
          <w:b/>
          <w:i/>
          <w:lang w:val="es-CR"/>
        </w:rPr>
        <w:t>Índice</w:t>
      </w:r>
      <w:proofErr w:type="gramEnd"/>
      <w:r>
        <w:rPr>
          <w:rFonts w:eastAsia="MS Mincho"/>
          <w:b/>
          <w:lang w:val="es-CR"/>
        </w:rPr>
        <w:t xml:space="preserve">  </w:t>
      </w:r>
      <w:r w:rsidRPr="00A17C54">
        <w:rPr>
          <w:rFonts w:eastAsia="MS Mincho"/>
          <w:b/>
          <w:i/>
          <w:lang w:val="es-CR"/>
        </w:rPr>
        <w:t>Tipo</w:t>
      </w:r>
      <w:r w:rsidRPr="0017028B"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lang w:val="es-CR"/>
        </w:rPr>
        <w:t xml:space="preserve"> </w:t>
      </w:r>
      <w:r>
        <w:rPr>
          <w:rFonts w:eastAsia="MS Mincho"/>
          <w:b/>
          <w:i/>
          <w:lang w:val="es-CR"/>
        </w:rPr>
        <w:t>Dato</w:t>
      </w:r>
    </w:p>
    <w:p w14:paraId="3F9262EB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DE9AFEE" w14:textId="77777777" w:rsidR="005127E5" w:rsidRDefault="005127E5" w:rsidP="005127E5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Cuyos parámetros se describen a continuación:</w:t>
      </w:r>
    </w:p>
    <w:p w14:paraId="390F2024" w14:textId="0251A130" w:rsidR="005127E5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 w:rsidRPr="0017028B">
        <w:rPr>
          <w:rFonts w:eastAsia="MS Mincho"/>
          <w:i/>
          <w:lang w:val="es-CR"/>
        </w:rPr>
        <w:t>Índice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ruta del directorio en que se contiene los archivos que componen el índice usado</w:t>
      </w:r>
    </w:p>
    <w:p w14:paraId="1A83BC31" w14:textId="6A24BE2E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Tipo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bandera que escoge lo que se quiere revisar: término (</w:t>
      </w:r>
      <w:r w:rsidRPr="005127E5">
        <w:rPr>
          <w:rFonts w:eastAsia="MS Mincho"/>
          <w:b/>
          <w:lang w:val="es-CR"/>
        </w:rPr>
        <w:t>ter</w:t>
      </w:r>
      <w:r>
        <w:rPr>
          <w:rFonts w:ascii="Calibri" w:eastAsia="MS Mincho" w:hAnsi="Calibri"/>
          <w:sz w:val="22"/>
          <w:szCs w:val="22"/>
          <w:lang w:val="es-CR"/>
        </w:rPr>
        <w:t>) o documento (</w:t>
      </w:r>
      <w:r w:rsidRPr="005127E5">
        <w:rPr>
          <w:rFonts w:eastAsia="MS Mincho"/>
          <w:b/>
          <w:lang w:val="es-CR"/>
        </w:rPr>
        <w:t>doc</w:t>
      </w:r>
      <w:r>
        <w:rPr>
          <w:rFonts w:ascii="Calibri" w:eastAsia="MS Mincho" w:hAnsi="Calibri"/>
          <w:sz w:val="22"/>
          <w:szCs w:val="22"/>
          <w:lang w:val="es-CR"/>
        </w:rPr>
        <w:t>)</w:t>
      </w:r>
    </w:p>
    <w:p w14:paraId="10A163F1" w14:textId="078FB667" w:rsidR="005127E5" w:rsidRPr="00BC05EF" w:rsidRDefault="005127E5" w:rsidP="005127E5">
      <w:pPr>
        <w:pStyle w:val="WW-PlainText"/>
        <w:ind w:left="1980" w:hanging="1620"/>
        <w:rPr>
          <w:rFonts w:ascii="Calibri" w:eastAsia="MS Mincho" w:hAnsi="Calibri"/>
          <w:sz w:val="22"/>
          <w:szCs w:val="22"/>
          <w:lang w:val="es-CR"/>
        </w:rPr>
      </w:pPr>
      <w:r>
        <w:rPr>
          <w:rFonts w:eastAsia="MS Mincho"/>
          <w:i/>
          <w:lang w:val="es-CR"/>
        </w:rPr>
        <w:t>Dato</w:t>
      </w:r>
      <w:r w:rsidRPr="00BC05EF">
        <w:rPr>
          <w:rFonts w:ascii="Calibri" w:eastAsia="MS Mincho" w:hAnsi="Calibri"/>
          <w:i/>
          <w:sz w:val="22"/>
          <w:lang w:val="es-CR"/>
        </w:rPr>
        <w:t xml:space="preserve"> </w:t>
      </w:r>
      <w:r w:rsidRPr="00BC05EF">
        <w:rPr>
          <w:rFonts w:ascii="Calibri" w:eastAsia="MS Mincho" w:hAnsi="Calibri"/>
          <w:i/>
          <w:sz w:val="22"/>
          <w:lang w:val="es-CR"/>
        </w:rPr>
        <w:tab/>
      </w:r>
      <w:r>
        <w:rPr>
          <w:rFonts w:ascii="Calibri" w:eastAsia="MS Mincho" w:hAnsi="Calibri"/>
          <w:sz w:val="22"/>
          <w:szCs w:val="22"/>
          <w:lang w:val="es-CR"/>
        </w:rPr>
        <w:t>es la ruta del archivo (relativa al directorio de la colección) o el término que se quiere buscar</w:t>
      </w:r>
    </w:p>
    <w:p w14:paraId="28A72CC4" w14:textId="306D320C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825BDD7" w14:textId="77777777" w:rsidR="005127E5" w:rsidRDefault="005127E5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1" w14:textId="5D37EDF6" w:rsidR="00CA1E58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Si </w:t>
      </w:r>
      <w:r>
        <w:rPr>
          <w:rFonts w:ascii="Calibri" w:eastAsia="MS Mincho" w:hAnsi="Calibri"/>
          <w:sz w:val="22"/>
          <w:lang w:val="es-CR"/>
        </w:rPr>
        <w:t>se le da a la herramienta el nombre de un documento (por ejemplo,</w:t>
      </w:r>
      <w:r w:rsidR="00555B2E">
        <w:rPr>
          <w:rFonts w:ascii="Calibri" w:eastAsia="MS Mincho" w:hAnsi="Calibri"/>
          <w:sz w:val="22"/>
          <w:lang w:val="es-CR"/>
        </w:rPr>
        <w:t xml:space="preserve"> "</w:t>
      </w:r>
      <w:r w:rsidR="005127E5">
        <w:rPr>
          <w:rFonts w:eastAsia="MS Mincho"/>
          <w:b/>
          <w:lang w:val="es-CR"/>
        </w:rPr>
        <w:t>applets/m</w:t>
      </w:r>
      <w:r w:rsidR="005127E5" w:rsidRPr="005127E5">
        <w:rPr>
          <w:rFonts w:eastAsia="MS Mincho"/>
          <w:b/>
          <w:lang w:val="es-CR"/>
        </w:rPr>
        <w:t>ixer-ug.xml</w:t>
      </w:r>
      <w:r w:rsidR="00555B2E">
        <w:rPr>
          <w:rFonts w:ascii="Calibri" w:eastAsia="MS Mincho" w:hAnsi="Calibri"/>
          <w:sz w:val="22"/>
          <w:lang w:val="es-CR"/>
        </w:rPr>
        <w:t>"</w:t>
      </w:r>
      <w:r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la herramienta mostraría toda la información almacenada para ese documento: </w:t>
      </w:r>
      <w:r w:rsidR="00564FBD">
        <w:rPr>
          <w:rFonts w:ascii="Calibri" w:eastAsia="MS Mincho" w:hAnsi="Calibri"/>
          <w:sz w:val="22"/>
          <w:lang w:val="es-CR"/>
        </w:rPr>
        <w:t xml:space="preserve">id, </w:t>
      </w:r>
      <w:r w:rsidR="00555B2E">
        <w:rPr>
          <w:rFonts w:ascii="Calibri" w:eastAsia="MS Mincho" w:hAnsi="Calibri"/>
          <w:sz w:val="22"/>
          <w:lang w:val="es-CR"/>
        </w:rPr>
        <w:t>longitud</w:t>
      </w:r>
      <w:r w:rsidR="00564FBD">
        <w:rPr>
          <w:rFonts w:ascii="Calibri" w:eastAsia="MS Mincho" w:hAnsi="Calibri"/>
          <w:sz w:val="22"/>
          <w:lang w:val="es-CR"/>
        </w:rPr>
        <w:t xml:space="preserve"> y</w:t>
      </w:r>
      <w:r w:rsidR="00555B2E">
        <w:rPr>
          <w:rFonts w:ascii="Calibri" w:eastAsia="MS Mincho" w:hAnsi="Calibri"/>
          <w:sz w:val="22"/>
          <w:lang w:val="es-CR"/>
        </w:rPr>
        <w:t xml:space="preserve"> </w:t>
      </w:r>
      <w:r w:rsidR="006237A4">
        <w:rPr>
          <w:rFonts w:ascii="Calibri" w:eastAsia="MS Mincho" w:hAnsi="Calibri"/>
          <w:sz w:val="22"/>
          <w:lang w:val="es-CR"/>
        </w:rPr>
        <w:t xml:space="preserve">norma. Por otro lado, si se le da a la herramienta un término (por ejemplo, </w:t>
      </w:r>
      <w:r w:rsidR="006237A4" w:rsidRPr="00CA1E58">
        <w:rPr>
          <w:rFonts w:ascii="Calibri" w:eastAsia="MS Mincho" w:hAnsi="Calibri"/>
          <w:b/>
          <w:i/>
          <w:sz w:val="22"/>
          <w:lang w:val="es-CR"/>
        </w:rPr>
        <w:t>memoria</w:t>
      </w:r>
      <w:r w:rsidR="006237A4">
        <w:rPr>
          <w:rFonts w:ascii="Calibri" w:eastAsia="MS Mincho" w:hAnsi="Calibri"/>
          <w:sz w:val="22"/>
          <w:lang w:val="es-CR"/>
        </w:rPr>
        <w:t>), la herramienta mostraría toda la información almacenada para ese término: n</w:t>
      </w:r>
      <w:r w:rsidR="006237A4" w:rsidRPr="00CA1E58">
        <w:rPr>
          <w:rFonts w:ascii="Calibri" w:eastAsia="MS Mincho" w:hAnsi="Calibri"/>
          <w:sz w:val="22"/>
          <w:vertAlign w:val="subscript"/>
          <w:lang w:val="es-CR"/>
        </w:rPr>
        <w:t>i</w:t>
      </w:r>
      <w:r w:rsidR="006237A4">
        <w:rPr>
          <w:rFonts w:ascii="Calibri" w:eastAsia="MS Mincho" w:hAnsi="Calibri"/>
          <w:sz w:val="22"/>
          <w:lang w:val="es-CR"/>
        </w:rPr>
        <w:t>, idf en sus dos versiones</w:t>
      </w:r>
      <w:r w:rsidR="00564FBD">
        <w:rPr>
          <w:rFonts w:ascii="Calibri" w:eastAsia="MS Mincho" w:hAnsi="Calibri"/>
          <w:sz w:val="22"/>
          <w:lang w:val="es-CR"/>
        </w:rPr>
        <w:t xml:space="preserve"> y la lista de sus postings</w:t>
      </w:r>
      <w:r w:rsidR="006237A4">
        <w:rPr>
          <w:rFonts w:ascii="Calibri" w:eastAsia="MS Mincho" w:hAnsi="Calibri"/>
          <w:sz w:val="22"/>
          <w:lang w:val="es-CR"/>
        </w:rPr>
        <w:t>.</w:t>
      </w:r>
    </w:p>
    <w:p w14:paraId="6B7BA0C2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3" w14:textId="77777777" w:rsidR="00EC073B" w:rsidRDefault="00EC073B" w:rsidP="00EC073B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 xml:space="preserve">La salida debe ser adecuadamente formateada </w:t>
      </w:r>
      <w:r w:rsidR="006237A4">
        <w:rPr>
          <w:rFonts w:ascii="Calibri" w:eastAsia="MS Mincho" w:hAnsi="Calibri"/>
          <w:sz w:val="22"/>
          <w:lang w:val="es-CR"/>
        </w:rPr>
        <w:t>para que sea razonablemente legible</w:t>
      </w:r>
      <w:r w:rsidRPr="00BC05EF">
        <w:rPr>
          <w:rFonts w:ascii="Calibri" w:eastAsia="MS Mincho" w:hAnsi="Calibri"/>
          <w:sz w:val="22"/>
          <w:lang w:val="es-CR"/>
        </w:rPr>
        <w:t>.</w:t>
      </w:r>
    </w:p>
    <w:p w14:paraId="6B7BA0C4" w14:textId="77777777" w:rsidR="00CA1E58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5" w14:textId="77777777" w:rsidR="00CA1E58" w:rsidRPr="00BC05EF" w:rsidRDefault="00CA1E58" w:rsidP="00EC073B">
      <w:pPr>
        <w:pStyle w:val="WW-PlainText"/>
        <w:rPr>
          <w:rFonts w:ascii="Calibri" w:eastAsia="MS Mincho" w:hAnsi="Calibri"/>
          <w:sz w:val="22"/>
          <w:lang w:val="es-CR"/>
        </w:rPr>
      </w:pPr>
      <w:r>
        <w:rPr>
          <w:rFonts w:ascii="Calibri" w:eastAsia="MS Mincho" w:hAnsi="Calibri"/>
          <w:sz w:val="22"/>
          <w:lang w:val="es-CR"/>
        </w:rPr>
        <w:t>Si los archivos con escalafón no son directamente legibles por una persona, esta herramienta además deberá listarlos en forma legible.</w:t>
      </w:r>
    </w:p>
    <w:p w14:paraId="6B7BA0C6" w14:textId="77777777" w:rsidR="00EC073B" w:rsidRDefault="00EC073B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6B7BA0C9" w14:textId="77777777" w:rsidR="0081404A" w:rsidRPr="005D6286" w:rsidRDefault="0081404A" w:rsidP="0081404A">
      <w:pPr>
        <w:suppressAutoHyphens w:val="0"/>
        <w:rPr>
          <w:rFonts w:ascii="Calibri" w:hAnsi="Calibri"/>
          <w:b/>
          <w:sz w:val="22"/>
          <w:lang w:val="es-CR"/>
        </w:rPr>
      </w:pPr>
    </w:p>
    <w:p w14:paraId="6B7BA0CA" w14:textId="265CB9E6" w:rsidR="0081404A" w:rsidRPr="005D6286" w:rsidRDefault="00A9153A" w:rsidP="0081404A">
      <w:pPr>
        <w:pStyle w:val="WW-PlainText"/>
        <w:rPr>
          <w:rFonts w:ascii="Calibri" w:eastAsia="MS Mincho" w:hAnsi="Calibri"/>
          <w:b/>
          <w:sz w:val="22"/>
          <w:lang w:val="es-CR"/>
        </w:rPr>
      </w:pPr>
      <w:r w:rsidRPr="005D6286">
        <w:rPr>
          <w:rFonts w:ascii="Calibri" w:eastAsia="MS Mincho" w:hAnsi="Calibri"/>
          <w:b/>
          <w:sz w:val="22"/>
          <w:lang w:val="es-CR"/>
        </w:rPr>
        <w:t>CONSIDERACIONES ADICIONALES</w:t>
      </w:r>
    </w:p>
    <w:p w14:paraId="6B7BA0CB" w14:textId="77777777" w:rsidR="0081404A" w:rsidRDefault="0081404A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C" w14:textId="35E6AEA7" w:rsidR="00CA1E58" w:rsidRDefault="00CA1E58" w:rsidP="00CA1E58">
      <w:pPr>
        <w:pStyle w:val="WW-PlainText"/>
        <w:rPr>
          <w:rFonts w:ascii="Calibri" w:eastAsia="MS Mincho" w:hAnsi="Calibri"/>
          <w:sz w:val="22"/>
          <w:lang w:val="es-CR"/>
        </w:rPr>
      </w:pPr>
      <w:r w:rsidRPr="00BC05EF">
        <w:rPr>
          <w:rFonts w:ascii="Calibri" w:eastAsia="MS Mincho" w:hAnsi="Calibri"/>
          <w:sz w:val="22"/>
          <w:lang w:val="es-CR"/>
        </w:rPr>
        <w:t>Se recomienda usar una herramienta de scripting como Python o Perl, pero se puede usar cualquier lenguaje que permita usar expresiones regulares para manipular el texto</w:t>
      </w:r>
      <w:r>
        <w:rPr>
          <w:rFonts w:ascii="Calibri" w:eastAsia="MS Mincho" w:hAnsi="Calibri"/>
          <w:sz w:val="22"/>
          <w:lang w:val="es-CR"/>
        </w:rPr>
        <w:t xml:space="preserve">, </w:t>
      </w:r>
      <w:proofErr w:type="gramStart"/>
      <w:r>
        <w:rPr>
          <w:rFonts w:ascii="Calibri" w:eastAsia="MS Mincho" w:hAnsi="Calibri"/>
          <w:sz w:val="22"/>
          <w:lang w:val="es-CR"/>
        </w:rPr>
        <w:t>Java</w:t>
      </w:r>
      <w:proofErr w:type="gramEnd"/>
      <w:r>
        <w:rPr>
          <w:rFonts w:ascii="Calibri" w:eastAsia="MS Mincho" w:hAnsi="Calibri"/>
          <w:sz w:val="22"/>
          <w:lang w:val="es-CR"/>
        </w:rPr>
        <w:t xml:space="preserve"> por ejemplo</w:t>
      </w:r>
      <w:r w:rsidRPr="00BC05EF">
        <w:rPr>
          <w:rFonts w:ascii="Calibri" w:eastAsia="MS Mincho" w:hAnsi="Calibri"/>
          <w:sz w:val="22"/>
          <w:lang w:val="es-CR"/>
        </w:rPr>
        <w:t>. También puede usar varias herramientas/lenguajes y combinarlas para obtener el resultado deseado.</w:t>
      </w:r>
    </w:p>
    <w:p w14:paraId="406C25EB" w14:textId="77777777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</w:p>
    <w:p w14:paraId="0C936FC4" w14:textId="78B7220A" w:rsidR="003358DE" w:rsidRDefault="003358DE" w:rsidP="003358DE">
      <w:pPr>
        <w:pStyle w:val="WW-PlainText"/>
        <w:rPr>
          <w:rFonts w:ascii="Calibri" w:eastAsia="MS Mincho" w:hAnsi="Calibri"/>
          <w:sz w:val="22"/>
          <w:lang w:val="es-CR"/>
        </w:rPr>
      </w:pPr>
      <w:r w:rsidRPr="00357CAF">
        <w:rPr>
          <w:rFonts w:ascii="Calibri" w:eastAsia="MS Mincho" w:hAnsi="Calibri"/>
          <w:sz w:val="22"/>
          <w:lang w:val="es-CR"/>
        </w:rPr>
        <w:t xml:space="preserve">La falta de un argumento o un formato inválido </w:t>
      </w:r>
      <w:r>
        <w:rPr>
          <w:rFonts w:ascii="Calibri" w:eastAsia="MS Mincho" w:hAnsi="Calibri"/>
          <w:sz w:val="22"/>
          <w:lang w:val="es-CR"/>
        </w:rPr>
        <w:t xml:space="preserve">en los comandos </w:t>
      </w:r>
      <w:r w:rsidRPr="00357CAF">
        <w:rPr>
          <w:rFonts w:ascii="Calibri" w:eastAsia="MS Mincho" w:hAnsi="Calibri"/>
          <w:sz w:val="22"/>
          <w:lang w:val="es-CR"/>
        </w:rPr>
        <w:t>no debe provocar la caída de las herramientas.</w:t>
      </w:r>
      <w:r>
        <w:rPr>
          <w:rFonts w:ascii="Calibri" w:eastAsia="MS Mincho" w:hAnsi="Calibri"/>
          <w:sz w:val="22"/>
          <w:lang w:val="es-CR"/>
        </w:rPr>
        <w:t xml:space="preserve"> En caso de un error simplemente rechace el comando.</w:t>
      </w:r>
    </w:p>
    <w:p w14:paraId="6B7BA0CD" w14:textId="77777777" w:rsidR="00CA1E58" w:rsidRPr="00BC05EF" w:rsidRDefault="00CA1E58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6B7BA0CF" w14:textId="7C80496B" w:rsidR="00280388" w:rsidRDefault="008639D7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Se deben correr los programas en la colección que se adjunta, </w:t>
      </w:r>
      <w:r w:rsidR="00705A28">
        <w:rPr>
          <w:rFonts w:ascii="Courier New" w:hAnsi="Courier New" w:cs="Courier New"/>
          <w:b/>
          <w:sz w:val="20"/>
          <w:szCs w:val="20"/>
          <w:lang w:val="es-CR"/>
        </w:rPr>
        <w:t>xml-es</w:t>
      </w:r>
      <w:r w:rsidRPr="00BC05EF">
        <w:rPr>
          <w:rFonts w:ascii="Calibri" w:hAnsi="Calibri"/>
          <w:sz w:val="22"/>
          <w:lang w:val="es-CR"/>
        </w:rPr>
        <w:t>.</w:t>
      </w:r>
      <w:r w:rsidR="00564FBD">
        <w:rPr>
          <w:rFonts w:ascii="Calibri" w:hAnsi="Calibri"/>
          <w:sz w:val="22"/>
          <w:lang w:val="es-CR"/>
        </w:rPr>
        <w:t xml:space="preserve"> </w:t>
      </w:r>
      <w:r w:rsidR="00280388" w:rsidRPr="00BC05EF">
        <w:rPr>
          <w:rFonts w:ascii="Calibri" w:hAnsi="Calibri"/>
          <w:sz w:val="22"/>
          <w:lang w:val="es-CR"/>
        </w:rPr>
        <w:t>Se deberán correr l</w:t>
      </w:r>
      <w:r w:rsidR="004F181A" w:rsidRPr="00BC05EF">
        <w:rPr>
          <w:rFonts w:ascii="Calibri" w:hAnsi="Calibri"/>
          <w:sz w:val="22"/>
          <w:lang w:val="es-CR"/>
        </w:rPr>
        <w:t>as consultas estándar que se incluyen al final de este documento</w:t>
      </w:r>
      <w:r w:rsidR="00280388" w:rsidRPr="00BC05EF">
        <w:rPr>
          <w:rFonts w:ascii="Calibri" w:hAnsi="Calibri"/>
          <w:sz w:val="22"/>
          <w:lang w:val="es-CR"/>
        </w:rPr>
        <w:t>.</w:t>
      </w:r>
    </w:p>
    <w:p w14:paraId="608D93C4" w14:textId="77777777" w:rsidR="00564FBD" w:rsidRPr="00BC05EF" w:rsidRDefault="00564FBD" w:rsidP="00564FBD">
      <w:pPr>
        <w:suppressAutoHyphens w:val="0"/>
        <w:rPr>
          <w:rFonts w:ascii="Calibri" w:hAnsi="Calibri"/>
          <w:sz w:val="22"/>
          <w:lang w:val="es-CR"/>
        </w:rPr>
      </w:pPr>
    </w:p>
    <w:p w14:paraId="6B7BA0D0" w14:textId="349A1CA7" w:rsidR="0081404A" w:rsidRPr="00BC05EF" w:rsidRDefault="0081404A" w:rsidP="00564FBD">
      <w:pPr>
        <w:suppressAutoHyphens w:val="0"/>
        <w:rPr>
          <w:rFonts w:ascii="Calibri" w:hAnsi="Calibri"/>
          <w:sz w:val="22"/>
          <w:lang w:val="es-CR"/>
        </w:rPr>
      </w:pPr>
      <w:r w:rsidRPr="00BC05EF">
        <w:rPr>
          <w:rFonts w:ascii="Calibri" w:hAnsi="Calibri"/>
          <w:sz w:val="22"/>
          <w:lang w:val="es-CR"/>
        </w:rPr>
        <w:t xml:space="preserve">La tarea puede ser desarrollada en grupos de dos personas. La fecha de entrega es </w:t>
      </w:r>
      <w:r w:rsidR="003358DE">
        <w:rPr>
          <w:rFonts w:ascii="Calibri" w:hAnsi="Calibri"/>
          <w:sz w:val="22"/>
          <w:lang w:val="es-CR"/>
        </w:rPr>
        <w:t>lunes 13 de setiembre a las 11:55pm</w:t>
      </w:r>
      <w:r w:rsidR="0052633E" w:rsidRPr="00BC05EF">
        <w:rPr>
          <w:rFonts w:ascii="Calibri" w:hAnsi="Calibri"/>
          <w:sz w:val="22"/>
          <w:lang w:val="es-CR"/>
        </w:rPr>
        <w:t>.</w:t>
      </w:r>
      <w:r w:rsidR="00280388" w:rsidRPr="00BC05EF">
        <w:rPr>
          <w:rFonts w:ascii="Calibri" w:hAnsi="Calibri"/>
          <w:sz w:val="22"/>
          <w:lang w:val="es-CR"/>
        </w:rPr>
        <w:t xml:space="preserve"> </w:t>
      </w:r>
    </w:p>
    <w:p w14:paraId="6B7BA0D1" w14:textId="77777777" w:rsidR="00280388" w:rsidRPr="00BC05EF" w:rsidRDefault="00280388" w:rsidP="00280388">
      <w:pPr>
        <w:suppressAutoHyphens w:val="0"/>
        <w:rPr>
          <w:rFonts w:ascii="Calibri" w:hAnsi="Calibri"/>
          <w:sz w:val="22"/>
          <w:lang w:val="es-CR"/>
        </w:rPr>
      </w:pPr>
    </w:p>
    <w:p w14:paraId="6B7BA0D3" w14:textId="36871346" w:rsidR="0052633E" w:rsidRPr="00BC05EF" w:rsidRDefault="0052633E">
      <w:pPr>
        <w:suppressAutoHyphens w:val="0"/>
        <w:rPr>
          <w:rFonts w:ascii="Calibri" w:hAnsi="Calibri"/>
          <w:sz w:val="22"/>
          <w:lang w:val="es-CR"/>
        </w:rPr>
      </w:pPr>
    </w:p>
    <w:p w14:paraId="6B7BA0D4" w14:textId="77777777" w:rsidR="0052633E" w:rsidRPr="00BC05EF" w:rsidRDefault="0052633E" w:rsidP="0081404A">
      <w:pPr>
        <w:suppressAutoHyphens w:val="0"/>
        <w:rPr>
          <w:rFonts w:ascii="Calibri" w:hAnsi="Calibri"/>
          <w:b/>
          <w:sz w:val="22"/>
          <w:lang w:val="es-CR"/>
        </w:rPr>
      </w:pPr>
      <w:r w:rsidRPr="00BC05EF">
        <w:rPr>
          <w:rFonts w:ascii="Calibri" w:hAnsi="Calibri"/>
          <w:b/>
          <w:sz w:val="22"/>
          <w:lang w:val="es-CR"/>
        </w:rPr>
        <w:lastRenderedPageBreak/>
        <w:t>Consultas estándar</w:t>
      </w:r>
    </w:p>
    <w:p w14:paraId="6B7BA0D5" w14:textId="3DEF542F" w:rsidR="0052633E" w:rsidRDefault="0052633E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17D7401" w14:textId="0D8D8A47" w:rsidR="00996EFF" w:rsidRDefault="00996EFF" w:rsidP="0081404A">
      <w:pPr>
        <w:suppressAutoHyphens w:val="0"/>
        <w:rPr>
          <w:rFonts w:ascii="Calibri" w:hAnsi="Calibri"/>
          <w:sz w:val="22"/>
          <w:lang w:val="es-CR"/>
        </w:rPr>
      </w:pPr>
      <w:r>
        <w:rPr>
          <w:rFonts w:ascii="Calibri" w:hAnsi="Calibri"/>
          <w:sz w:val="22"/>
          <w:lang w:val="es-CR"/>
        </w:rPr>
        <w:t xml:space="preserve">A </w:t>
      </w:r>
      <w:proofErr w:type="gramStart"/>
      <w:r>
        <w:rPr>
          <w:rFonts w:ascii="Calibri" w:hAnsi="Calibri"/>
          <w:sz w:val="22"/>
          <w:lang w:val="es-CR"/>
        </w:rPr>
        <w:t>continuación</w:t>
      </w:r>
      <w:proofErr w:type="gramEnd"/>
      <w:r>
        <w:rPr>
          <w:rFonts w:ascii="Calibri" w:hAnsi="Calibri"/>
          <w:sz w:val="22"/>
          <w:lang w:val="es-CR"/>
        </w:rPr>
        <w:t xml:space="preserve"> se muestran </w:t>
      </w:r>
      <w:r w:rsidR="004504E1">
        <w:rPr>
          <w:rFonts w:ascii="Calibri" w:hAnsi="Calibri"/>
          <w:sz w:val="22"/>
          <w:lang w:val="es-CR"/>
        </w:rPr>
        <w:t>tres consultas y los resultados esperados.</w:t>
      </w:r>
    </w:p>
    <w:p w14:paraId="09FE730E" w14:textId="0190887A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20D06020" w14:textId="5A28C7E4" w:rsidR="00767F07" w:rsidRPr="00767F07" w:rsidRDefault="00767F07" w:rsidP="00767F07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Consulta: "</w:t>
      </w:r>
      <w:r w:rsidRPr="00564FBD">
        <w:rPr>
          <w:rFonts w:ascii="Calibri" w:hAnsi="Calibri"/>
          <w:b/>
        </w:rPr>
        <w:t>carga de cpu</w:t>
      </w:r>
      <w:r>
        <w:rPr>
          <w:rFonts w:ascii="Calibri" w:hAnsi="Calibri"/>
        </w:rPr>
        <w:t>"</w:t>
      </w:r>
    </w:p>
    <w:p w14:paraId="3A688607" w14:textId="56EA8C10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2B60F4" w14:paraId="653C6BC3" w14:textId="51941AB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3ADA91" w14:textId="64656B0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applets\cpuload-ug.xml</w:t>
            </w:r>
          </w:p>
        </w:tc>
        <w:tc>
          <w:tcPr>
            <w:tcW w:w="4000" w:type="dxa"/>
            <w:vMerge w:val="restart"/>
          </w:tcPr>
          <w:p w14:paraId="39D20F89" w14:textId="7823FAB2" w:rsidR="00767F07" w:rsidRPr="00767F07" w:rsidRDefault="00767F07" w:rsidP="004504E1">
            <w:pPr>
              <w:suppressAutoHyphens w:val="0"/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4504E1" w14:paraId="2866845F" w14:textId="11D8913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9FF16C4" w14:textId="21C8755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applets\memload-ug.xml</w:t>
            </w:r>
          </w:p>
        </w:tc>
        <w:tc>
          <w:tcPr>
            <w:tcW w:w="4000" w:type="dxa"/>
            <w:vMerge/>
          </w:tcPr>
          <w:p w14:paraId="3C48092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7DCD9ED" w14:textId="664BDC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FF0F85D" w14:textId="2249629E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applets\netload-ug.xml</w:t>
            </w:r>
          </w:p>
        </w:tc>
        <w:tc>
          <w:tcPr>
            <w:tcW w:w="4000" w:type="dxa"/>
            <w:vMerge/>
          </w:tcPr>
          <w:p w14:paraId="075BBCA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02892F" w14:textId="64682A8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A14E6F" w14:textId="74591818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applets\swapload-ug.xml</w:t>
            </w:r>
          </w:p>
        </w:tc>
        <w:tc>
          <w:tcPr>
            <w:tcW w:w="4000" w:type="dxa"/>
            <w:vMerge/>
          </w:tcPr>
          <w:p w14:paraId="0B33641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63BA47DB" w14:textId="68826D0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555B4B4" w14:textId="18FE429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gnome-utils-1.xml</w:t>
            </w:r>
          </w:p>
        </w:tc>
        <w:tc>
          <w:tcPr>
            <w:tcW w:w="4000" w:type="dxa"/>
            <w:vMerge/>
          </w:tcPr>
          <w:p w14:paraId="6E9E67A8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703BD3E" w14:textId="10AC3CD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C637A5E" w14:textId="6D4E381B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ug-applets-1.xml</w:t>
            </w:r>
          </w:p>
        </w:tc>
        <w:tc>
          <w:tcPr>
            <w:tcW w:w="4000" w:type="dxa"/>
            <w:vMerge/>
          </w:tcPr>
          <w:p w14:paraId="3AA68B6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2FA3AD" w14:textId="6CC961E0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57FB637" w14:textId="6CCB510D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ug-applets-2.xml</w:t>
            </w:r>
          </w:p>
        </w:tc>
        <w:tc>
          <w:tcPr>
            <w:tcW w:w="4000" w:type="dxa"/>
            <w:vMerge/>
          </w:tcPr>
          <w:p w14:paraId="04BCC6A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477DF6" w14:textId="33EA18E4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EA717C2" w14:textId="4EF159A1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ug-applets.xml</w:t>
            </w:r>
          </w:p>
        </w:tc>
        <w:tc>
          <w:tcPr>
            <w:tcW w:w="4000" w:type="dxa"/>
            <w:vMerge/>
          </w:tcPr>
          <w:p w14:paraId="36C9A49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2D22BF6" w14:textId="65C3F1D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7B8005D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292215DB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2B60F4" w14:paraId="51B9B5D6" w14:textId="338D981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3ED1E75" w14:textId="098D49EE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applets\cpumemusage-ug.xml</w:t>
            </w:r>
          </w:p>
        </w:tc>
        <w:tc>
          <w:tcPr>
            <w:tcW w:w="4000" w:type="dxa"/>
            <w:vMerge w:val="restart"/>
          </w:tcPr>
          <w:p w14:paraId="5A118EDD" w14:textId="4619C3D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raro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4504E1" w14:paraId="73BB6BED" w14:textId="26EBE23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C81B413" w14:textId="7049D883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applets\drivemount-ug.xml</w:t>
            </w:r>
          </w:p>
        </w:tc>
        <w:tc>
          <w:tcPr>
            <w:tcW w:w="4000" w:type="dxa"/>
            <w:vMerge/>
          </w:tcPr>
          <w:p w14:paraId="42527BD9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4A7936E" w14:textId="7B4FCD1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82856DC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  <w:tc>
          <w:tcPr>
            <w:tcW w:w="4000" w:type="dxa"/>
          </w:tcPr>
          <w:p w14:paraId="3F7C89A8" w14:textId="77777777" w:rsidR="00767F07" w:rsidRPr="004504E1" w:rsidRDefault="00767F07" w:rsidP="004504E1">
            <w:pPr>
              <w:suppressAutoHyphens w:val="0"/>
              <w:rPr>
                <w:sz w:val="20"/>
                <w:szCs w:val="20"/>
                <w:lang w:val="es-CR" w:eastAsia="es-CR"/>
              </w:rPr>
            </w:pPr>
          </w:p>
        </w:tc>
      </w:tr>
      <w:tr w:rsidR="00767F07" w:rsidRPr="002B60F4" w14:paraId="66A03477" w14:textId="5BC1031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BCF9C34" w14:textId="20E33A96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applets\battery-ug.xml</w:t>
            </w:r>
          </w:p>
        </w:tc>
        <w:tc>
          <w:tcPr>
            <w:tcW w:w="4000" w:type="dxa"/>
            <w:vMerge w:val="restart"/>
          </w:tcPr>
          <w:p w14:paraId="16A1943B" w14:textId="76F584E0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carga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que es un término más frecuence que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cpu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, por lo que probablemente aparezcan más abajo en el escalafón.</w:t>
            </w:r>
          </w:p>
        </w:tc>
      </w:tr>
      <w:tr w:rsidR="00767F07" w:rsidRPr="004504E1" w14:paraId="6932EAB0" w14:textId="2193A50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B09AB46" w14:textId="0C969F9A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gmenu.xml</w:t>
            </w:r>
          </w:p>
        </w:tc>
        <w:tc>
          <w:tcPr>
            <w:tcW w:w="4000" w:type="dxa"/>
            <w:vMerge/>
          </w:tcPr>
          <w:p w14:paraId="382F47B3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E7CBF74" w14:textId="74FBA075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1625C72" w14:textId="7DDEBC4F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gnome-libs-tutorial.xml</w:t>
            </w:r>
          </w:p>
        </w:tc>
        <w:tc>
          <w:tcPr>
            <w:tcW w:w="4000" w:type="dxa"/>
            <w:vMerge/>
          </w:tcPr>
          <w:p w14:paraId="7447A9D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1F9F6372" w14:textId="2E9855E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2C976E5" w14:textId="28D54A0D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gnome-utils-4a.xml</w:t>
            </w:r>
          </w:p>
        </w:tc>
        <w:tc>
          <w:tcPr>
            <w:tcW w:w="4000" w:type="dxa"/>
            <w:vMerge/>
          </w:tcPr>
          <w:p w14:paraId="2524662C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B357836" w14:textId="037C9B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0B6D22C" w14:textId="5E9BBF3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guia_usuario.xml</w:t>
            </w:r>
          </w:p>
        </w:tc>
        <w:tc>
          <w:tcPr>
            <w:tcW w:w="4000" w:type="dxa"/>
            <w:vMerge/>
          </w:tcPr>
          <w:p w14:paraId="5E6D75B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DE6D041" w14:textId="0B79CBF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D518C87" w14:textId="5C6B4F58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introduction-to-gnome.xml</w:t>
            </w:r>
          </w:p>
        </w:tc>
        <w:tc>
          <w:tcPr>
            <w:tcW w:w="4000" w:type="dxa"/>
            <w:vMerge/>
          </w:tcPr>
          <w:p w14:paraId="5A935A70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5DB0D97C" w14:textId="2F143C43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AD02B33" w14:textId="0B20C7A9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nautilus-user-manual.xml</w:t>
            </w:r>
          </w:p>
        </w:tc>
        <w:tc>
          <w:tcPr>
            <w:tcW w:w="4000" w:type="dxa"/>
            <w:vMerge/>
          </w:tcPr>
          <w:p w14:paraId="3658B0EE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45DABCB8" w14:textId="2E71BE8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4944B01" w14:textId="05530C25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nautilus.xml</w:t>
            </w:r>
          </w:p>
        </w:tc>
        <w:tc>
          <w:tcPr>
            <w:tcW w:w="4000" w:type="dxa"/>
            <w:vMerge/>
          </w:tcPr>
          <w:p w14:paraId="5CA70FF1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01B6566C" w14:textId="1131946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386AA4B" w14:textId="1840191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36175B55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4504E1" w14:paraId="708DFC63" w14:textId="5900812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1E27D4" w14:textId="727A8D3B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4504E1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03684E14" w14:textId="77777777" w:rsidR="00767F07" w:rsidRPr="004504E1" w:rsidRDefault="00767F07" w:rsidP="004504E1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7F0C33A0" w14:textId="77777777" w:rsidR="004504E1" w:rsidRDefault="004504E1" w:rsidP="0081404A">
      <w:pPr>
        <w:suppressAutoHyphens w:val="0"/>
        <w:rPr>
          <w:rFonts w:ascii="Calibri" w:hAnsi="Calibri"/>
          <w:sz w:val="22"/>
          <w:lang w:val="es-CR"/>
        </w:rPr>
      </w:pPr>
    </w:p>
    <w:p w14:paraId="47C3AAB2" w14:textId="1FA00351" w:rsidR="00996EFF" w:rsidRDefault="00767F07" w:rsidP="00767F07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proofErr w:type="gramStart"/>
      <w:r w:rsidRPr="00964FD2">
        <w:rPr>
          <w:rFonts w:ascii="Calibri" w:hAnsi="Calibri"/>
          <w:b/>
        </w:rPr>
        <w:t>La euro</w:t>
      </w:r>
      <w:proofErr w:type="gramEnd"/>
      <w:r w:rsidRPr="00964FD2">
        <w:rPr>
          <w:rFonts w:ascii="Calibri" w:hAnsi="Calibri"/>
          <w:b/>
        </w:rPr>
        <w:t xml:space="preserve"> moneda</w:t>
      </w:r>
      <w:r>
        <w:rPr>
          <w:rFonts w:ascii="Calibri" w:hAnsi="Calibri"/>
        </w:rPr>
        <w:t>"</w:t>
      </w: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2B60F4" w14:paraId="0205244E" w14:textId="646D8FB6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74732FFE" w14:textId="1C0863B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xacc-currencyhandling.xml</w:t>
            </w:r>
          </w:p>
        </w:tc>
        <w:tc>
          <w:tcPr>
            <w:tcW w:w="4000" w:type="dxa"/>
            <w:vMerge w:val="restart"/>
          </w:tcPr>
          <w:p w14:paraId="5A2F1FC5" w14:textId="7ED5885B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E20C634" w14:textId="2FD0950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1A4E6FB9" w14:textId="08E5F804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xacc-euro.xml</w:t>
            </w:r>
          </w:p>
        </w:tc>
        <w:tc>
          <w:tcPr>
            <w:tcW w:w="4000" w:type="dxa"/>
            <w:vMerge/>
          </w:tcPr>
          <w:p w14:paraId="6FF337E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700B510" w14:textId="24F0E84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6099FF" w14:textId="79685C16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  <w:vMerge/>
          </w:tcPr>
          <w:p w14:paraId="490C933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0BD94ED" w14:textId="4C50542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12EF01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0B9697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2B60F4" w14:paraId="195E858D" w14:textId="5C76D2C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406F12A" w14:textId="3B3243A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panel.xml</w:t>
            </w:r>
          </w:p>
        </w:tc>
        <w:tc>
          <w:tcPr>
            <w:tcW w:w="4000" w:type="dxa"/>
            <w:vMerge w:val="restart"/>
          </w:tcPr>
          <w:p w14:paraId="5581DF4F" w14:textId="3DE7AAB9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moneda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por lo que deberían aparecer más abajo en el escalafón.</w:t>
            </w:r>
          </w:p>
        </w:tc>
      </w:tr>
      <w:tr w:rsidR="00767F07" w:rsidRPr="00767F07" w14:paraId="6E5AD32E" w14:textId="4FB1915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5A3640A5" w14:textId="125918C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/>
          </w:tcPr>
          <w:p w14:paraId="6A21E2A4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1842DEF" w14:textId="6818C8B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D64725D" w14:textId="7F1796D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xacc-newacctwin.xml</w:t>
            </w:r>
          </w:p>
        </w:tc>
        <w:tc>
          <w:tcPr>
            <w:tcW w:w="4000" w:type="dxa"/>
            <w:vMerge/>
          </w:tcPr>
          <w:p w14:paraId="19D82BCF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0836C5D0" w14:textId="0B61ECED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6E2DCA0" w14:textId="47022060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xacc-qif-import.xml</w:t>
            </w:r>
          </w:p>
        </w:tc>
        <w:tc>
          <w:tcPr>
            <w:tcW w:w="4000" w:type="dxa"/>
            <w:vMerge/>
          </w:tcPr>
          <w:p w14:paraId="46CAE8C9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BFFB07E" w14:textId="11AAB85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4F79C8" w14:textId="37A0E94E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xacc-ticker.xml</w:t>
            </w:r>
          </w:p>
        </w:tc>
        <w:tc>
          <w:tcPr>
            <w:tcW w:w="4000" w:type="dxa"/>
            <w:vMerge/>
          </w:tcPr>
          <w:p w14:paraId="5D6F09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58ABF698" w14:textId="4491D899" w:rsidR="00767F07" w:rsidRDefault="00767F07" w:rsidP="00767F07">
      <w:pPr>
        <w:pStyle w:val="ListParagraph"/>
        <w:ind w:left="360"/>
        <w:rPr>
          <w:rFonts w:ascii="Calibri" w:hAnsi="Calibri"/>
        </w:rPr>
      </w:pPr>
    </w:p>
    <w:p w14:paraId="2A2F2DF7" w14:textId="6F032209" w:rsidR="00767F07" w:rsidRDefault="00767F07" w:rsidP="00767F07">
      <w:pPr>
        <w:pStyle w:val="ListParagraph"/>
        <w:ind w:left="360"/>
        <w:rPr>
          <w:rFonts w:ascii="Calibri" w:hAnsi="Calibri"/>
        </w:rPr>
      </w:pPr>
    </w:p>
    <w:p w14:paraId="663DB425" w14:textId="6834D976" w:rsidR="00767F07" w:rsidRDefault="00767F07" w:rsidP="00767F07">
      <w:pPr>
        <w:pStyle w:val="ListParagraph"/>
        <w:ind w:left="360"/>
        <w:rPr>
          <w:rFonts w:ascii="Calibri" w:hAnsi="Calibri"/>
        </w:rPr>
      </w:pPr>
    </w:p>
    <w:p w14:paraId="4E8784E5" w14:textId="400216CA" w:rsidR="00767F07" w:rsidRDefault="00767F07">
      <w:pPr>
        <w:suppressAutoHyphens w:val="0"/>
        <w:rPr>
          <w:rFonts w:ascii="Calibri" w:eastAsiaTheme="minorHAnsi" w:hAnsi="Calibri" w:cstheme="minorBidi"/>
          <w:sz w:val="22"/>
          <w:szCs w:val="22"/>
          <w:lang w:val="es-CR" w:eastAsia="en-US"/>
        </w:rPr>
      </w:pPr>
      <w:r>
        <w:rPr>
          <w:rFonts w:ascii="Calibri" w:hAnsi="Calibri"/>
        </w:rPr>
        <w:br w:type="page"/>
      </w:r>
    </w:p>
    <w:p w14:paraId="2B3115CE" w14:textId="77777777" w:rsidR="00767F07" w:rsidRPr="00767F07" w:rsidRDefault="00767F07" w:rsidP="00767F07">
      <w:pPr>
        <w:pStyle w:val="ListParagraph"/>
        <w:ind w:left="360"/>
        <w:rPr>
          <w:rFonts w:ascii="Calibri" w:hAnsi="Calibri"/>
        </w:rPr>
      </w:pPr>
    </w:p>
    <w:p w14:paraId="7C7C0C43" w14:textId="1B3BD341" w:rsidR="00996EFF" w:rsidRPr="00767F07" w:rsidRDefault="00767F07" w:rsidP="00767F07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>Consulta "</w:t>
      </w:r>
      <w:r w:rsidRPr="00964FD2">
        <w:rPr>
          <w:rFonts w:ascii="Calibri" w:hAnsi="Calibri"/>
          <w:b/>
        </w:rPr>
        <w:t>impuestos y depreciación</w:t>
      </w:r>
      <w:r>
        <w:rPr>
          <w:rFonts w:ascii="Calibri" w:hAnsi="Calibri"/>
        </w:rPr>
        <w:t>"</w:t>
      </w:r>
    </w:p>
    <w:p w14:paraId="7E87CC7A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tbl>
      <w:tblPr>
        <w:tblW w:w="8000" w:type="dxa"/>
        <w:tblInd w:w="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0"/>
        <w:gridCol w:w="4000"/>
      </w:tblGrid>
      <w:tr w:rsidR="00767F07" w:rsidRPr="002B60F4" w14:paraId="35DECA58" w14:textId="417BFF09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837204C" w14:textId="33A19F65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xacc-acctypes.xml</w:t>
            </w:r>
          </w:p>
        </w:tc>
        <w:tc>
          <w:tcPr>
            <w:tcW w:w="4000" w:type="dxa"/>
            <w:vMerge w:val="restart"/>
          </w:tcPr>
          <w:p w14:paraId="4CF3E385" w14:textId="6EC79CCF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Esto documentos contienen ambos términos por lo que debe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ría</w:t>
            </w:r>
            <w:r w:rsidRPr="00767F07">
              <w:rPr>
                <w:rFonts w:ascii="Calibri" w:hAnsi="Calibri" w:cs="Calibri"/>
                <w:bCs/>
                <w:color w:val="000000"/>
                <w:sz w:val="22"/>
                <w:szCs w:val="22"/>
                <w:lang w:val="es-CR" w:eastAsia="es-CR"/>
              </w:rPr>
              <w:t>n aparecer en los primeros puestos del escalafón.</w:t>
            </w:r>
          </w:p>
        </w:tc>
      </w:tr>
      <w:tr w:rsidR="00767F07" w:rsidRPr="00767F07" w14:paraId="4AF7D90C" w14:textId="6DA65E7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3F05576D" w14:textId="5A6CB2A4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xacc-apar.xml</w:t>
            </w:r>
          </w:p>
        </w:tc>
        <w:tc>
          <w:tcPr>
            <w:tcW w:w="4000" w:type="dxa"/>
            <w:vMerge/>
          </w:tcPr>
          <w:p w14:paraId="2281F69C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5C09D77D" w14:textId="4B861EDE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4E8325" w14:textId="170E2C53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xacc-depreciation.xml</w:t>
            </w:r>
          </w:p>
        </w:tc>
        <w:tc>
          <w:tcPr>
            <w:tcW w:w="4000" w:type="dxa"/>
            <w:vMerge/>
          </w:tcPr>
          <w:p w14:paraId="735B19F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997B118" w14:textId="740DC41A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009CC755" w14:textId="15C73177" w:rsidR="00767F07" w:rsidRPr="00964FD2" w:rsidRDefault="00767F07" w:rsidP="00767F07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</w:pPr>
            <w:r w:rsidRPr="00964FD2">
              <w:rPr>
                <w:rFonts w:ascii="Calibri" w:hAnsi="Calibri" w:cs="Calibri"/>
                <w:b/>
                <w:color w:val="000000"/>
                <w:sz w:val="22"/>
                <w:szCs w:val="22"/>
                <w:lang w:val="es-CR" w:eastAsia="es-CR"/>
              </w:rPr>
              <w:t>xacc-doubleentry.xml</w:t>
            </w:r>
          </w:p>
        </w:tc>
        <w:tc>
          <w:tcPr>
            <w:tcW w:w="4000" w:type="dxa"/>
            <w:vMerge/>
          </w:tcPr>
          <w:p w14:paraId="4F29208A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7F7F36CD" w14:textId="0789A88B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B71957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47137F1D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459C8DAA" w14:textId="723215D7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E664CC9" w14:textId="7DDC96B4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xacc-userdocs.xml</w:t>
            </w:r>
          </w:p>
        </w:tc>
        <w:tc>
          <w:tcPr>
            <w:tcW w:w="4000" w:type="dxa"/>
          </w:tcPr>
          <w:p w14:paraId="067CBE0A" w14:textId="351BB143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Solo contiene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depreciación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</w:p>
        </w:tc>
      </w:tr>
      <w:tr w:rsidR="00767F07" w:rsidRPr="00767F07" w14:paraId="1968241B" w14:textId="0E449261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1F39A03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4000" w:type="dxa"/>
          </w:tcPr>
          <w:p w14:paraId="77B056E5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2B60F4" w14:paraId="223D96E3" w14:textId="091C00B8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4B3DF06E" w14:textId="7B083C9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preface.xml</w:t>
            </w:r>
          </w:p>
        </w:tc>
        <w:tc>
          <w:tcPr>
            <w:tcW w:w="4000" w:type="dxa"/>
            <w:vMerge w:val="restart"/>
          </w:tcPr>
          <w:p w14:paraId="12543696" w14:textId="0BC721F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Estos documentos solo contienen 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impuestos</w:t>
            </w:r>
            <w:r w:rsidR="00964FD2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"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.</w:t>
            </w:r>
          </w:p>
        </w:tc>
      </w:tr>
      <w:tr w:rsidR="00767F07" w:rsidRPr="00767F07" w14:paraId="2F9442E7" w14:textId="21BEE09F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2FD23DA9" w14:textId="128E6012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xacc-chartofaccts.xml</w:t>
            </w:r>
          </w:p>
        </w:tc>
        <w:tc>
          <w:tcPr>
            <w:tcW w:w="4000" w:type="dxa"/>
            <w:vMerge/>
          </w:tcPr>
          <w:p w14:paraId="32BC0A28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  <w:tr w:rsidR="00767F07" w:rsidRPr="00767F07" w14:paraId="14C3D632" w14:textId="14B1665C" w:rsidTr="00767F07">
        <w:trPr>
          <w:trHeight w:val="300"/>
        </w:trPr>
        <w:tc>
          <w:tcPr>
            <w:tcW w:w="4000" w:type="dxa"/>
            <w:shd w:val="clear" w:color="auto" w:fill="auto"/>
            <w:noWrap/>
            <w:vAlign w:val="bottom"/>
            <w:hideMark/>
          </w:tcPr>
          <w:p w14:paraId="65D76ED5" w14:textId="0608A96D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767F07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xacc-incomeexpense.xml</w:t>
            </w:r>
          </w:p>
        </w:tc>
        <w:tc>
          <w:tcPr>
            <w:tcW w:w="4000" w:type="dxa"/>
            <w:vMerge/>
          </w:tcPr>
          <w:p w14:paraId="74B08C52" w14:textId="77777777" w:rsidR="00767F07" w:rsidRPr="00767F07" w:rsidRDefault="00767F07" w:rsidP="00767F07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</w:tr>
    </w:tbl>
    <w:p w14:paraId="14729C22" w14:textId="77777777" w:rsidR="00767F07" w:rsidRDefault="00767F07" w:rsidP="0081404A">
      <w:pPr>
        <w:suppressAutoHyphens w:val="0"/>
        <w:rPr>
          <w:rFonts w:ascii="Calibri" w:hAnsi="Calibri"/>
          <w:sz w:val="22"/>
          <w:lang w:val="es-CR"/>
        </w:rPr>
      </w:pPr>
    </w:p>
    <w:sectPr w:rsidR="00767F07">
      <w:footnotePr>
        <w:pos w:val="beneathText"/>
      </w:footnotePr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2501507D"/>
    <w:multiLevelType w:val="hybridMultilevel"/>
    <w:tmpl w:val="33CA1864"/>
    <w:lvl w:ilvl="0" w:tplc="13A0300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4371"/>
    <w:multiLevelType w:val="hybridMultilevel"/>
    <w:tmpl w:val="1DE88F2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27CBD"/>
    <w:multiLevelType w:val="hybridMultilevel"/>
    <w:tmpl w:val="4042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E2B1B"/>
    <w:multiLevelType w:val="hybridMultilevel"/>
    <w:tmpl w:val="CD4C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824E8"/>
    <w:multiLevelType w:val="hybridMultilevel"/>
    <w:tmpl w:val="888027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F356A"/>
    <w:multiLevelType w:val="hybridMultilevel"/>
    <w:tmpl w:val="BBC4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7043F8"/>
    <w:multiLevelType w:val="hybridMultilevel"/>
    <w:tmpl w:val="707227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11934"/>
    <w:multiLevelType w:val="hybridMultilevel"/>
    <w:tmpl w:val="C82E3AC0"/>
    <w:lvl w:ilvl="0" w:tplc="1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7226F4"/>
    <w:multiLevelType w:val="hybridMultilevel"/>
    <w:tmpl w:val="572C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D1862"/>
    <w:multiLevelType w:val="hybridMultilevel"/>
    <w:tmpl w:val="35823B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6217B"/>
    <w:multiLevelType w:val="hybridMultilevel"/>
    <w:tmpl w:val="3A9AB4FA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763F75"/>
    <w:multiLevelType w:val="hybridMultilevel"/>
    <w:tmpl w:val="76B2E4FA"/>
    <w:lvl w:ilvl="0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79795EA7"/>
    <w:multiLevelType w:val="hybridMultilevel"/>
    <w:tmpl w:val="070CAB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7A5904"/>
    <w:multiLevelType w:val="hybridMultilevel"/>
    <w:tmpl w:val="5EA65BFA"/>
    <w:lvl w:ilvl="0" w:tplc="1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14"/>
  </w:num>
  <w:num w:numId="14">
    <w:abstractNumId w:val="16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E9"/>
    <w:rsid w:val="0002027A"/>
    <w:rsid w:val="00052B13"/>
    <w:rsid w:val="000B6AB6"/>
    <w:rsid w:val="000C1F2A"/>
    <w:rsid w:val="000C5706"/>
    <w:rsid w:val="000D0A5B"/>
    <w:rsid w:val="0012124C"/>
    <w:rsid w:val="00163309"/>
    <w:rsid w:val="00167B67"/>
    <w:rsid w:val="0017028B"/>
    <w:rsid w:val="00173438"/>
    <w:rsid w:val="00190592"/>
    <w:rsid w:val="001B53FA"/>
    <w:rsid w:val="001B5CCF"/>
    <w:rsid w:val="00206620"/>
    <w:rsid w:val="0021390E"/>
    <w:rsid w:val="00223277"/>
    <w:rsid w:val="00242A63"/>
    <w:rsid w:val="00280388"/>
    <w:rsid w:val="00291F65"/>
    <w:rsid w:val="002B60F4"/>
    <w:rsid w:val="002C1D84"/>
    <w:rsid w:val="002D00F6"/>
    <w:rsid w:val="002F0022"/>
    <w:rsid w:val="002F64BB"/>
    <w:rsid w:val="002F7FCF"/>
    <w:rsid w:val="0031044B"/>
    <w:rsid w:val="0032360C"/>
    <w:rsid w:val="003358DE"/>
    <w:rsid w:val="00357CAF"/>
    <w:rsid w:val="00383B83"/>
    <w:rsid w:val="003E5211"/>
    <w:rsid w:val="003F10FE"/>
    <w:rsid w:val="0042118E"/>
    <w:rsid w:val="004504E1"/>
    <w:rsid w:val="00454AFA"/>
    <w:rsid w:val="00484CDD"/>
    <w:rsid w:val="004861CB"/>
    <w:rsid w:val="004A2514"/>
    <w:rsid w:val="004A5AB6"/>
    <w:rsid w:val="004B69B2"/>
    <w:rsid w:val="004C0C75"/>
    <w:rsid w:val="004C0EF5"/>
    <w:rsid w:val="004D4F53"/>
    <w:rsid w:val="004E6A0C"/>
    <w:rsid w:val="004F181A"/>
    <w:rsid w:val="004F2035"/>
    <w:rsid w:val="005127E5"/>
    <w:rsid w:val="0052633E"/>
    <w:rsid w:val="00536D45"/>
    <w:rsid w:val="00546051"/>
    <w:rsid w:val="00555B2E"/>
    <w:rsid w:val="00564FBD"/>
    <w:rsid w:val="005D3098"/>
    <w:rsid w:val="005D6286"/>
    <w:rsid w:val="005E6AA3"/>
    <w:rsid w:val="005F563B"/>
    <w:rsid w:val="006237A4"/>
    <w:rsid w:val="00632FFA"/>
    <w:rsid w:val="00656EEA"/>
    <w:rsid w:val="00666D71"/>
    <w:rsid w:val="006865E9"/>
    <w:rsid w:val="006D1EA4"/>
    <w:rsid w:val="006D7147"/>
    <w:rsid w:val="00705A28"/>
    <w:rsid w:val="007060BC"/>
    <w:rsid w:val="00722C88"/>
    <w:rsid w:val="0074129C"/>
    <w:rsid w:val="00764644"/>
    <w:rsid w:val="00767F07"/>
    <w:rsid w:val="0078237D"/>
    <w:rsid w:val="007C772B"/>
    <w:rsid w:val="008017C7"/>
    <w:rsid w:val="008044E8"/>
    <w:rsid w:val="0081404A"/>
    <w:rsid w:val="00831E68"/>
    <w:rsid w:val="008639D7"/>
    <w:rsid w:val="008A7F78"/>
    <w:rsid w:val="00916861"/>
    <w:rsid w:val="009243DE"/>
    <w:rsid w:val="00964FD2"/>
    <w:rsid w:val="009824AD"/>
    <w:rsid w:val="00996EFF"/>
    <w:rsid w:val="009F5691"/>
    <w:rsid w:val="00A12B64"/>
    <w:rsid w:val="00A17C54"/>
    <w:rsid w:val="00A65EB0"/>
    <w:rsid w:val="00A9153A"/>
    <w:rsid w:val="00AA5913"/>
    <w:rsid w:val="00AF3852"/>
    <w:rsid w:val="00AF7650"/>
    <w:rsid w:val="00B1540B"/>
    <w:rsid w:val="00B260E0"/>
    <w:rsid w:val="00B8729A"/>
    <w:rsid w:val="00BA4B6F"/>
    <w:rsid w:val="00BC05EF"/>
    <w:rsid w:val="00C230BB"/>
    <w:rsid w:val="00C641CA"/>
    <w:rsid w:val="00C73CC5"/>
    <w:rsid w:val="00CA1E58"/>
    <w:rsid w:val="00CA2E6F"/>
    <w:rsid w:val="00CF337A"/>
    <w:rsid w:val="00CF5087"/>
    <w:rsid w:val="00CF5FC0"/>
    <w:rsid w:val="00D259AE"/>
    <w:rsid w:val="00D3062C"/>
    <w:rsid w:val="00D40D15"/>
    <w:rsid w:val="00D5165D"/>
    <w:rsid w:val="00D566B0"/>
    <w:rsid w:val="00D663FB"/>
    <w:rsid w:val="00D84E92"/>
    <w:rsid w:val="00D879FD"/>
    <w:rsid w:val="00D96DB1"/>
    <w:rsid w:val="00DB674C"/>
    <w:rsid w:val="00DE091B"/>
    <w:rsid w:val="00E230A4"/>
    <w:rsid w:val="00E672DB"/>
    <w:rsid w:val="00E7017F"/>
    <w:rsid w:val="00E77F62"/>
    <w:rsid w:val="00E96EB1"/>
    <w:rsid w:val="00EC073B"/>
    <w:rsid w:val="00EE2971"/>
    <w:rsid w:val="00EE728E"/>
    <w:rsid w:val="00F330F9"/>
    <w:rsid w:val="00F40D8E"/>
    <w:rsid w:val="00F43B3B"/>
    <w:rsid w:val="00F50DA7"/>
    <w:rsid w:val="00FA1F76"/>
    <w:rsid w:val="00FA5B93"/>
    <w:rsid w:val="00FB3365"/>
    <w:rsid w:val="00FC0A92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A035"/>
  <w15:chartTrackingRefBased/>
  <w15:docId w15:val="{CA781A27-C9A6-40C6-96BF-48C36CF9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rsid w:val="00B260E0"/>
    <w:pPr>
      <w:keepNext/>
      <w:tabs>
        <w:tab w:val="right" w:pos="8460"/>
      </w:tabs>
      <w:suppressAutoHyphens w:val="0"/>
      <w:outlineLvl w:val="1"/>
    </w:pPr>
    <w:rPr>
      <w:b/>
      <w:bCs/>
      <w:lang w:val="es-CR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WW-PlainText">
    <w:name w:val="WW-Plain Text"/>
    <w:basedOn w:val="Normal"/>
    <w:rPr>
      <w:rFonts w:ascii="Courier New" w:hAnsi="Courier New" w:cs="Courier New"/>
      <w:sz w:val="20"/>
      <w:szCs w:val="20"/>
    </w:rPr>
  </w:style>
  <w:style w:type="paragraph" w:customStyle="1" w:styleId="Contenidodelatabla">
    <w:name w:val="Contenido de la tabla"/>
    <w:basedOn w:val="BodyText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  <w:i/>
      <w:iCs/>
    </w:rPr>
  </w:style>
  <w:style w:type="table" w:styleId="TableGrid">
    <w:name w:val="Table Grid"/>
    <w:basedOn w:val="TableNormal"/>
    <w:uiPriority w:val="59"/>
    <w:rsid w:val="00454A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260E0"/>
    <w:rPr>
      <w:b/>
      <w:bCs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2C1D84"/>
    <w:rPr>
      <w:color w:val="808080"/>
    </w:rPr>
  </w:style>
  <w:style w:type="paragraph" w:styleId="ListParagraph">
    <w:name w:val="List Paragraph"/>
    <w:basedOn w:val="Normal"/>
    <w:uiPriority w:val="34"/>
    <w:qFormat/>
    <w:rsid w:val="00173438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6E2EFCB84A854BBD8B4821E90B1302" ma:contentTypeVersion="14" ma:contentTypeDescription="Crear nuevo documento." ma:contentTypeScope="" ma:versionID="e8000a6d992b126426ea9fc1d8c5cd86">
  <xsd:schema xmlns:xsd="http://www.w3.org/2001/XMLSchema" xmlns:xs="http://www.w3.org/2001/XMLSchema" xmlns:p="http://schemas.microsoft.com/office/2006/metadata/properties" xmlns:ns3="e900ef51-ded8-4310-a735-ae6985ccbf88" xmlns:ns4="4fae8e08-12a3-4c74-b5a1-7ab84200bc8a" targetNamespace="http://schemas.microsoft.com/office/2006/metadata/properties" ma:root="true" ma:fieldsID="b0a6126128407d5689141a7face0d869" ns3:_="" ns4:_="">
    <xsd:import namespace="e900ef51-ded8-4310-a735-ae6985ccbf88"/>
    <xsd:import namespace="4fae8e08-12a3-4c74-b5a1-7ab84200bc8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0ef51-ded8-4310-a735-ae6985ccbf8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e8e08-12a3-4c74-b5a1-7ab84200bc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AC7883-E86B-4BC2-92A9-33E101FE0F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0ef51-ded8-4310-a735-ae6985ccbf88"/>
    <ds:schemaRef ds:uri="4fae8e08-12a3-4c74-b5a1-7ab84200b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42243E-EA36-4412-8C84-99D0EA02BE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2A4FCE-655C-4BC1-9B00-91F3E86C3D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1659</Words>
  <Characters>9457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Tarea programada</vt:lpstr>
      <vt:lpstr>Tarea programada</vt:lpstr>
    </vt:vector>
  </TitlesOfParts>
  <Company>Instituto Tecnológico de Costa Rica</Company>
  <LinksUpToDate>false</LinksUpToDate>
  <CharactersWithSpaces>11094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programada</dc:title>
  <dc:subject/>
  <dc:creator>Jose E. Araya Monge</dc:creator>
  <cp:keywords/>
  <cp:lastModifiedBy>JOS</cp:lastModifiedBy>
  <cp:revision>11</cp:revision>
  <cp:lastPrinted>2006-03-06T16:56:00Z</cp:lastPrinted>
  <dcterms:created xsi:type="dcterms:W3CDTF">2021-08-23T02:50:00Z</dcterms:created>
  <dcterms:modified xsi:type="dcterms:W3CDTF">2021-08-24T21:42:00Z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0x0101008E6E2EFCB84A854BBD8B4821E90B1302</vt:lpwstr>
  </property>
</Properties>
</file>